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379CAAA9" w:rsidR="00CE4E86" w:rsidRPr="00F810D9" w:rsidRDefault="00CE4E86" w:rsidP="008024E9">
            <w:pPr>
              <w:pStyle w:val="Cover-Version"/>
              <w:numPr>
                <w:ilvl w:val="0"/>
                <w:numId w:val="0"/>
              </w:numPr>
              <w:rPr>
                <w:bCs/>
              </w:rPr>
            </w:pPr>
            <w:r w:rsidRPr="00F810D9">
              <w:t xml:space="preserve">Version </w:t>
            </w:r>
            <w:fldSimple w:instr=" DOCPROPERTY  Version  \* MERGEFORMAT ">
              <w:r w:rsidR="00470FB5">
                <w:t>2.3</w:t>
              </w:r>
            </w:fldSimple>
          </w:p>
          <w:p w14:paraId="58829B49" w14:textId="4A3458D7" w:rsidR="00CE4E86" w:rsidRPr="00F810D9" w:rsidRDefault="001E344E" w:rsidP="008024E9">
            <w:pPr>
              <w:pStyle w:val="Cover-Version"/>
              <w:numPr>
                <w:ilvl w:val="0"/>
                <w:numId w:val="0"/>
              </w:numPr>
              <w:rPr>
                <w:rFonts w:cs="Calibri"/>
                <w:szCs w:val="22"/>
              </w:rPr>
            </w:pPr>
            <w:fldSimple w:instr=" DOCPROPERTY  Date  \* MERGEFORMAT ">
              <w:r w:rsidR="00470FB5">
                <w:t>2018-11-10</w:t>
              </w:r>
            </w:fldSimple>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1EBD878C"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Rüschlikon,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3E7194B2" w:rsidR="0039442E" w:rsidRPr="003849F7" w:rsidRDefault="00D95FBC" w:rsidP="0039442E">
            <w:r>
              <w:t xml:space="preserve">The library was adapted for Arduino by Mathijs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4B58052E" w:rsidR="00D95FBC" w:rsidRPr="00E25C99" w:rsidRDefault="00D95FBC" w:rsidP="0039442E">
            <w:pPr>
              <w:rPr>
                <w:rFonts w:cs="Arial"/>
                <w:b/>
              </w:rPr>
            </w:pPr>
            <w:r w:rsidRPr="00E25C99">
              <w:rPr>
                <w:rFonts w:cs="Arial"/>
                <w:b/>
              </w:rPr>
              <w:t>© 2018 MCCI Corporation</w:t>
            </w:r>
          </w:p>
          <w:p w14:paraId="0ACB9493" w14:textId="266237D9" w:rsidR="00D95FBC" w:rsidRDefault="00E25C99" w:rsidP="0039442E">
            <w:r>
              <w:rPr>
                <w:rFonts w:cs="Arial"/>
              </w:rPr>
              <w:t>C</w:t>
            </w:r>
            <w:r w:rsidR="00D95FBC">
              <w:rPr>
                <w:rFonts w:cs="Arial"/>
              </w:rPr>
              <w:t xml:space="preserve">opyright MCCI Corporation, 2018. All rights reserved. Distributed under the terms of the LICENSE file found at </w:t>
            </w:r>
            <w:hyperlink r:id="rId10" w:history="1">
              <w:r w:rsidRPr="0005255A">
                <w:rPr>
                  <w:rStyle w:val="Hyperlink"/>
                </w:rPr>
                <w:t>https://github.com/mcci-catena/arduino-lmic/blob/master/LICSENSE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12131EAD" w:rsidR="006E2689" w:rsidRDefault="006E2689" w:rsidP="0039442E">
            <w:pPr>
              <w:rPr>
                <w:rFonts w:cs="Arial"/>
              </w:rPr>
            </w:pPr>
            <w:r>
              <w:rPr>
                <w:rFonts w:cs="Arial"/>
              </w:rPr>
              <w:t>MCCI is a registered trademark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4EE89690" w:rsidR="006E2689" w:rsidRDefault="006E2689" w:rsidP="0039442E">
            <w:pPr>
              <w:rPr>
                <w:rFonts w:cs="Arial"/>
              </w:rPr>
            </w:pPr>
            <w:r>
              <w:rPr>
                <w:rFonts w:cs="Arial"/>
              </w:rPr>
              <w:t>LoRaWAN is a 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23922752" w14:textId="35CEDD82" w:rsidR="00470FB5"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529721768" w:history="1">
        <w:r w:rsidR="00470FB5" w:rsidRPr="00BB0E48">
          <w:rPr>
            <w:rStyle w:val="Hyperlink"/>
            <w:noProof/>
          </w:rPr>
          <w:t>1.</w:t>
        </w:r>
        <w:r w:rsidR="00470FB5">
          <w:rPr>
            <w:rFonts w:asciiTheme="minorHAnsi" w:eastAsiaTheme="minorEastAsia" w:hAnsiTheme="minorHAnsi" w:cstheme="minorBidi"/>
            <w:b w:val="0"/>
            <w:bCs w:val="0"/>
            <w:noProof/>
            <w:szCs w:val="22"/>
            <w:lang w:eastAsia="zh-CN"/>
          </w:rPr>
          <w:tab/>
        </w:r>
        <w:r w:rsidR="00470FB5" w:rsidRPr="00BB0E48">
          <w:rPr>
            <w:rStyle w:val="Hyperlink"/>
            <w:noProof/>
          </w:rPr>
          <w:t>Introduction</w:t>
        </w:r>
        <w:r w:rsidR="00470FB5">
          <w:rPr>
            <w:noProof/>
            <w:webHidden/>
          </w:rPr>
          <w:tab/>
        </w:r>
        <w:r w:rsidR="00470FB5">
          <w:rPr>
            <w:noProof/>
            <w:webHidden/>
          </w:rPr>
          <w:fldChar w:fldCharType="begin"/>
        </w:r>
        <w:r w:rsidR="00470FB5">
          <w:rPr>
            <w:noProof/>
            <w:webHidden/>
          </w:rPr>
          <w:instrText xml:space="preserve"> PAGEREF _Toc529721768 \h </w:instrText>
        </w:r>
        <w:r w:rsidR="00470FB5">
          <w:rPr>
            <w:noProof/>
            <w:webHidden/>
          </w:rPr>
        </w:r>
        <w:r w:rsidR="00470FB5">
          <w:rPr>
            <w:noProof/>
            <w:webHidden/>
          </w:rPr>
          <w:fldChar w:fldCharType="separate"/>
        </w:r>
        <w:r w:rsidR="009579E8">
          <w:rPr>
            <w:noProof/>
            <w:webHidden/>
          </w:rPr>
          <w:t>5</w:t>
        </w:r>
        <w:r w:rsidR="00470FB5">
          <w:rPr>
            <w:noProof/>
            <w:webHidden/>
          </w:rPr>
          <w:fldChar w:fldCharType="end"/>
        </w:r>
      </w:hyperlink>
    </w:p>
    <w:p w14:paraId="38FB292A" w14:textId="7E4380A7"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69" w:history="1">
        <w:r w:rsidRPr="00BB0E48">
          <w:rPr>
            <w:rStyle w:val="Hyperlink"/>
            <w:noProof/>
          </w:rPr>
          <w:t>1.1</w:t>
        </w:r>
        <w:r>
          <w:rPr>
            <w:rFonts w:asciiTheme="minorHAnsi" w:eastAsiaTheme="minorEastAsia" w:hAnsiTheme="minorHAnsi" w:cstheme="minorBidi"/>
            <w:noProof/>
            <w:sz w:val="22"/>
            <w:szCs w:val="22"/>
            <w:lang w:eastAsia="zh-CN"/>
          </w:rPr>
          <w:tab/>
        </w:r>
        <w:r w:rsidRPr="00BB0E48">
          <w:rPr>
            <w:rStyle w:val="Hyperlink"/>
            <w:noProof/>
          </w:rPr>
          <w:t>LoRaWAN Versions and Features Supported</w:t>
        </w:r>
        <w:r>
          <w:rPr>
            <w:noProof/>
            <w:webHidden/>
          </w:rPr>
          <w:tab/>
        </w:r>
        <w:r>
          <w:rPr>
            <w:noProof/>
            <w:webHidden/>
          </w:rPr>
          <w:fldChar w:fldCharType="begin"/>
        </w:r>
        <w:r>
          <w:rPr>
            <w:noProof/>
            <w:webHidden/>
          </w:rPr>
          <w:instrText xml:space="preserve"> PAGEREF _Toc529721769 \h </w:instrText>
        </w:r>
        <w:r>
          <w:rPr>
            <w:noProof/>
            <w:webHidden/>
          </w:rPr>
        </w:r>
        <w:r>
          <w:rPr>
            <w:noProof/>
            <w:webHidden/>
          </w:rPr>
          <w:fldChar w:fldCharType="separate"/>
        </w:r>
        <w:r w:rsidR="009579E8">
          <w:rPr>
            <w:noProof/>
            <w:webHidden/>
          </w:rPr>
          <w:t>6</w:t>
        </w:r>
        <w:r>
          <w:rPr>
            <w:noProof/>
            <w:webHidden/>
          </w:rPr>
          <w:fldChar w:fldCharType="end"/>
        </w:r>
      </w:hyperlink>
    </w:p>
    <w:p w14:paraId="166708D3" w14:textId="152B4D25"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0" w:history="1">
        <w:r w:rsidRPr="00BB0E48">
          <w:rPr>
            <w:rStyle w:val="Hyperlink"/>
            <w:noProof/>
          </w:rPr>
          <w:t>1.2</w:t>
        </w:r>
        <w:r>
          <w:rPr>
            <w:rFonts w:asciiTheme="minorHAnsi" w:eastAsiaTheme="minorEastAsia" w:hAnsiTheme="minorHAnsi" w:cstheme="minorBidi"/>
            <w:noProof/>
            <w:sz w:val="22"/>
            <w:szCs w:val="22"/>
            <w:lang w:eastAsia="zh-CN"/>
          </w:rPr>
          <w:tab/>
        </w:r>
        <w:r w:rsidRPr="00BB0E48">
          <w:rPr>
            <w:rStyle w:val="Hyperlink"/>
            <w:noProof/>
          </w:rPr>
          <w:t>Class A and Class B Support</w:t>
        </w:r>
        <w:r>
          <w:rPr>
            <w:noProof/>
            <w:webHidden/>
          </w:rPr>
          <w:tab/>
        </w:r>
        <w:r>
          <w:rPr>
            <w:noProof/>
            <w:webHidden/>
          </w:rPr>
          <w:fldChar w:fldCharType="begin"/>
        </w:r>
        <w:r>
          <w:rPr>
            <w:noProof/>
            <w:webHidden/>
          </w:rPr>
          <w:instrText xml:space="preserve"> PAGEREF _Toc529721770 \h </w:instrText>
        </w:r>
        <w:r>
          <w:rPr>
            <w:noProof/>
            <w:webHidden/>
          </w:rPr>
        </w:r>
        <w:r>
          <w:rPr>
            <w:noProof/>
            <w:webHidden/>
          </w:rPr>
          <w:fldChar w:fldCharType="separate"/>
        </w:r>
        <w:r w:rsidR="009579E8">
          <w:rPr>
            <w:noProof/>
            <w:webHidden/>
          </w:rPr>
          <w:t>6</w:t>
        </w:r>
        <w:r>
          <w:rPr>
            <w:noProof/>
            <w:webHidden/>
          </w:rPr>
          <w:fldChar w:fldCharType="end"/>
        </w:r>
      </w:hyperlink>
    </w:p>
    <w:p w14:paraId="09CA54F5" w14:textId="300B01FA" w:rsidR="00470FB5" w:rsidRDefault="00470FB5">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721771" w:history="1">
        <w:r w:rsidRPr="00BB0E48">
          <w:rPr>
            <w:rStyle w:val="Hyperlink"/>
            <w:noProof/>
          </w:rPr>
          <w:t>2.</w:t>
        </w:r>
        <w:r>
          <w:rPr>
            <w:rFonts w:asciiTheme="minorHAnsi" w:eastAsiaTheme="minorEastAsia" w:hAnsiTheme="minorHAnsi" w:cstheme="minorBidi"/>
            <w:b w:val="0"/>
            <w:bCs w:val="0"/>
            <w:noProof/>
            <w:szCs w:val="22"/>
            <w:lang w:eastAsia="zh-CN"/>
          </w:rPr>
          <w:tab/>
        </w:r>
        <w:r w:rsidRPr="00BB0E48">
          <w:rPr>
            <w:rStyle w:val="Hyperlink"/>
            <w:noProof/>
          </w:rPr>
          <w:t>Programming Model and API</w:t>
        </w:r>
        <w:r>
          <w:rPr>
            <w:noProof/>
            <w:webHidden/>
          </w:rPr>
          <w:tab/>
        </w:r>
        <w:r>
          <w:rPr>
            <w:noProof/>
            <w:webHidden/>
          </w:rPr>
          <w:fldChar w:fldCharType="begin"/>
        </w:r>
        <w:r>
          <w:rPr>
            <w:noProof/>
            <w:webHidden/>
          </w:rPr>
          <w:instrText xml:space="preserve"> PAGEREF _Toc529721771 \h </w:instrText>
        </w:r>
        <w:r>
          <w:rPr>
            <w:noProof/>
            <w:webHidden/>
          </w:rPr>
        </w:r>
        <w:r>
          <w:rPr>
            <w:noProof/>
            <w:webHidden/>
          </w:rPr>
          <w:fldChar w:fldCharType="separate"/>
        </w:r>
        <w:r w:rsidR="009579E8">
          <w:rPr>
            <w:noProof/>
            <w:webHidden/>
          </w:rPr>
          <w:t>7</w:t>
        </w:r>
        <w:r>
          <w:rPr>
            <w:noProof/>
            <w:webHidden/>
          </w:rPr>
          <w:fldChar w:fldCharType="end"/>
        </w:r>
      </w:hyperlink>
    </w:p>
    <w:p w14:paraId="3229E75D" w14:textId="077AEE70"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2" w:history="1">
        <w:r w:rsidRPr="00BB0E48">
          <w:rPr>
            <w:rStyle w:val="Hyperlink"/>
            <w:noProof/>
          </w:rPr>
          <w:t>2.1</w:t>
        </w:r>
        <w:r>
          <w:rPr>
            <w:rFonts w:asciiTheme="minorHAnsi" w:eastAsiaTheme="minorEastAsia" w:hAnsiTheme="minorHAnsi" w:cstheme="minorBidi"/>
            <w:noProof/>
            <w:sz w:val="22"/>
            <w:szCs w:val="22"/>
            <w:lang w:eastAsia="zh-CN"/>
          </w:rPr>
          <w:tab/>
        </w:r>
        <w:r w:rsidRPr="00BB0E48">
          <w:rPr>
            <w:rStyle w:val="Hyperlink"/>
            <w:noProof/>
          </w:rPr>
          <w:t>Programming Model</w:t>
        </w:r>
        <w:r>
          <w:rPr>
            <w:noProof/>
            <w:webHidden/>
          </w:rPr>
          <w:tab/>
        </w:r>
        <w:r>
          <w:rPr>
            <w:noProof/>
            <w:webHidden/>
          </w:rPr>
          <w:fldChar w:fldCharType="begin"/>
        </w:r>
        <w:r>
          <w:rPr>
            <w:noProof/>
            <w:webHidden/>
          </w:rPr>
          <w:instrText xml:space="preserve"> PAGEREF _Toc529721772 \h </w:instrText>
        </w:r>
        <w:r>
          <w:rPr>
            <w:noProof/>
            <w:webHidden/>
          </w:rPr>
        </w:r>
        <w:r>
          <w:rPr>
            <w:noProof/>
            <w:webHidden/>
          </w:rPr>
          <w:fldChar w:fldCharType="separate"/>
        </w:r>
        <w:r w:rsidR="009579E8">
          <w:rPr>
            <w:noProof/>
            <w:webHidden/>
          </w:rPr>
          <w:t>7</w:t>
        </w:r>
        <w:r>
          <w:rPr>
            <w:noProof/>
            <w:webHidden/>
          </w:rPr>
          <w:fldChar w:fldCharType="end"/>
        </w:r>
      </w:hyperlink>
    </w:p>
    <w:p w14:paraId="0C9DA2A5" w14:textId="095D7C12"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3" w:history="1">
        <w:r w:rsidRPr="00BB0E48">
          <w:rPr>
            <w:rStyle w:val="Hyperlink"/>
            <w:noProof/>
          </w:rPr>
          <w:t>2.2</w:t>
        </w:r>
        <w:r>
          <w:rPr>
            <w:rFonts w:asciiTheme="minorHAnsi" w:eastAsiaTheme="minorEastAsia" w:hAnsiTheme="minorHAnsi" w:cstheme="minorBidi"/>
            <w:noProof/>
            <w:sz w:val="22"/>
            <w:szCs w:val="22"/>
            <w:lang w:eastAsia="zh-CN"/>
          </w:rPr>
          <w:tab/>
        </w:r>
        <w:r w:rsidRPr="00BB0E48">
          <w:rPr>
            <w:rStyle w:val="Hyperlink"/>
            <w:noProof/>
          </w:rPr>
          <w:t>Run-time Functions</w:t>
        </w:r>
        <w:r>
          <w:rPr>
            <w:noProof/>
            <w:webHidden/>
          </w:rPr>
          <w:tab/>
        </w:r>
        <w:r>
          <w:rPr>
            <w:noProof/>
            <w:webHidden/>
          </w:rPr>
          <w:fldChar w:fldCharType="begin"/>
        </w:r>
        <w:r>
          <w:rPr>
            <w:noProof/>
            <w:webHidden/>
          </w:rPr>
          <w:instrText xml:space="preserve"> PAGEREF _Toc529721773 \h </w:instrText>
        </w:r>
        <w:r>
          <w:rPr>
            <w:noProof/>
            <w:webHidden/>
          </w:rPr>
        </w:r>
        <w:r>
          <w:rPr>
            <w:noProof/>
            <w:webHidden/>
          </w:rPr>
          <w:fldChar w:fldCharType="separate"/>
        </w:r>
        <w:r w:rsidR="009579E8">
          <w:rPr>
            <w:noProof/>
            <w:webHidden/>
          </w:rPr>
          <w:t>8</w:t>
        </w:r>
        <w:r>
          <w:rPr>
            <w:noProof/>
            <w:webHidden/>
          </w:rPr>
          <w:fldChar w:fldCharType="end"/>
        </w:r>
      </w:hyperlink>
    </w:p>
    <w:p w14:paraId="16754ED7" w14:textId="1B881775"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4" w:history="1">
        <w:r w:rsidRPr="00BB0E48">
          <w:rPr>
            <w:rStyle w:val="Hyperlink"/>
            <w:noProof/>
          </w:rPr>
          <w:t>2.3</w:t>
        </w:r>
        <w:r>
          <w:rPr>
            <w:rFonts w:asciiTheme="minorHAnsi" w:eastAsiaTheme="minorEastAsia" w:hAnsiTheme="minorHAnsi" w:cstheme="minorBidi"/>
            <w:noProof/>
            <w:sz w:val="22"/>
            <w:szCs w:val="22"/>
            <w:lang w:eastAsia="zh-CN"/>
          </w:rPr>
          <w:tab/>
        </w:r>
        <w:r w:rsidRPr="00BB0E48">
          <w:rPr>
            <w:rStyle w:val="Hyperlink"/>
            <w:noProof/>
          </w:rPr>
          <w:t>Application callbacks</w:t>
        </w:r>
        <w:r>
          <w:rPr>
            <w:noProof/>
            <w:webHidden/>
          </w:rPr>
          <w:tab/>
        </w:r>
        <w:r>
          <w:rPr>
            <w:noProof/>
            <w:webHidden/>
          </w:rPr>
          <w:fldChar w:fldCharType="begin"/>
        </w:r>
        <w:r>
          <w:rPr>
            <w:noProof/>
            <w:webHidden/>
          </w:rPr>
          <w:instrText xml:space="preserve"> PAGEREF _Toc529721774 \h </w:instrText>
        </w:r>
        <w:r>
          <w:rPr>
            <w:noProof/>
            <w:webHidden/>
          </w:rPr>
        </w:r>
        <w:r>
          <w:rPr>
            <w:noProof/>
            <w:webHidden/>
          </w:rPr>
          <w:fldChar w:fldCharType="separate"/>
        </w:r>
        <w:r w:rsidR="009579E8">
          <w:rPr>
            <w:noProof/>
            <w:webHidden/>
          </w:rPr>
          <w:t>10</w:t>
        </w:r>
        <w:r>
          <w:rPr>
            <w:noProof/>
            <w:webHidden/>
          </w:rPr>
          <w:fldChar w:fldCharType="end"/>
        </w:r>
      </w:hyperlink>
    </w:p>
    <w:p w14:paraId="2D5E38BE" w14:textId="3151F208"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5" w:history="1">
        <w:r w:rsidRPr="00BB0E48">
          <w:rPr>
            <w:rStyle w:val="Hyperlink"/>
            <w:noProof/>
          </w:rPr>
          <w:t>2.4</w:t>
        </w:r>
        <w:r>
          <w:rPr>
            <w:rFonts w:asciiTheme="minorHAnsi" w:eastAsiaTheme="minorEastAsia" w:hAnsiTheme="minorHAnsi" w:cstheme="minorBidi"/>
            <w:noProof/>
            <w:sz w:val="22"/>
            <w:szCs w:val="22"/>
            <w:lang w:eastAsia="zh-CN"/>
          </w:rPr>
          <w:tab/>
        </w:r>
        <w:r w:rsidRPr="00BB0E48">
          <w:rPr>
            <w:rStyle w:val="Hyperlink"/>
            <w:noProof/>
          </w:rPr>
          <w:t>The LMIC Struct</w:t>
        </w:r>
        <w:r>
          <w:rPr>
            <w:noProof/>
            <w:webHidden/>
          </w:rPr>
          <w:tab/>
        </w:r>
        <w:r>
          <w:rPr>
            <w:noProof/>
            <w:webHidden/>
          </w:rPr>
          <w:fldChar w:fldCharType="begin"/>
        </w:r>
        <w:r>
          <w:rPr>
            <w:noProof/>
            <w:webHidden/>
          </w:rPr>
          <w:instrText xml:space="preserve"> PAGEREF _Toc529721775 \h </w:instrText>
        </w:r>
        <w:r>
          <w:rPr>
            <w:noProof/>
            <w:webHidden/>
          </w:rPr>
        </w:r>
        <w:r>
          <w:rPr>
            <w:noProof/>
            <w:webHidden/>
          </w:rPr>
          <w:fldChar w:fldCharType="separate"/>
        </w:r>
        <w:r w:rsidR="009579E8">
          <w:rPr>
            <w:noProof/>
            <w:webHidden/>
          </w:rPr>
          <w:t>12</w:t>
        </w:r>
        <w:r>
          <w:rPr>
            <w:noProof/>
            <w:webHidden/>
          </w:rPr>
          <w:fldChar w:fldCharType="end"/>
        </w:r>
      </w:hyperlink>
    </w:p>
    <w:p w14:paraId="12B39210" w14:textId="47F0BE64"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6" w:history="1">
        <w:r w:rsidRPr="00BB0E48">
          <w:rPr>
            <w:rStyle w:val="Hyperlink"/>
            <w:noProof/>
          </w:rPr>
          <w:t>2.5</w:t>
        </w:r>
        <w:r>
          <w:rPr>
            <w:rFonts w:asciiTheme="minorHAnsi" w:eastAsiaTheme="minorEastAsia" w:hAnsiTheme="minorHAnsi" w:cstheme="minorBidi"/>
            <w:noProof/>
            <w:sz w:val="22"/>
            <w:szCs w:val="22"/>
            <w:lang w:eastAsia="zh-CN"/>
          </w:rPr>
          <w:tab/>
        </w:r>
        <w:r w:rsidRPr="00BB0E48">
          <w:rPr>
            <w:rStyle w:val="Hyperlink"/>
            <w:noProof/>
          </w:rPr>
          <w:t>API Functions</w:t>
        </w:r>
        <w:r>
          <w:rPr>
            <w:noProof/>
            <w:webHidden/>
          </w:rPr>
          <w:tab/>
        </w:r>
        <w:r>
          <w:rPr>
            <w:noProof/>
            <w:webHidden/>
          </w:rPr>
          <w:fldChar w:fldCharType="begin"/>
        </w:r>
        <w:r>
          <w:rPr>
            <w:noProof/>
            <w:webHidden/>
          </w:rPr>
          <w:instrText xml:space="preserve"> PAGEREF _Toc529721776 \h </w:instrText>
        </w:r>
        <w:r>
          <w:rPr>
            <w:noProof/>
            <w:webHidden/>
          </w:rPr>
        </w:r>
        <w:r>
          <w:rPr>
            <w:noProof/>
            <w:webHidden/>
          </w:rPr>
          <w:fldChar w:fldCharType="separate"/>
        </w:r>
        <w:r w:rsidR="009579E8">
          <w:rPr>
            <w:noProof/>
            <w:webHidden/>
          </w:rPr>
          <w:t>14</w:t>
        </w:r>
        <w:r>
          <w:rPr>
            <w:noProof/>
            <w:webHidden/>
          </w:rPr>
          <w:fldChar w:fldCharType="end"/>
        </w:r>
      </w:hyperlink>
    </w:p>
    <w:p w14:paraId="0DF73CC4" w14:textId="11FF9B1F" w:rsidR="00470FB5" w:rsidRDefault="00470FB5">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721777" w:history="1">
        <w:r w:rsidRPr="00BB0E48">
          <w:rPr>
            <w:rStyle w:val="Hyperlink"/>
            <w:noProof/>
          </w:rPr>
          <w:t>3.</w:t>
        </w:r>
        <w:r>
          <w:rPr>
            <w:rFonts w:asciiTheme="minorHAnsi" w:eastAsiaTheme="minorEastAsia" w:hAnsiTheme="minorHAnsi" w:cstheme="minorBidi"/>
            <w:b w:val="0"/>
            <w:bCs w:val="0"/>
            <w:noProof/>
            <w:szCs w:val="22"/>
            <w:lang w:eastAsia="zh-CN"/>
          </w:rPr>
          <w:tab/>
        </w:r>
        <w:r w:rsidRPr="00BB0E48">
          <w:rPr>
            <w:rStyle w:val="Hyperlink"/>
            <w:noProof/>
          </w:rPr>
          <w:t>Hardware Abstraction Layer</w:t>
        </w:r>
        <w:r>
          <w:rPr>
            <w:noProof/>
            <w:webHidden/>
          </w:rPr>
          <w:tab/>
        </w:r>
        <w:r>
          <w:rPr>
            <w:noProof/>
            <w:webHidden/>
          </w:rPr>
          <w:fldChar w:fldCharType="begin"/>
        </w:r>
        <w:r>
          <w:rPr>
            <w:noProof/>
            <w:webHidden/>
          </w:rPr>
          <w:instrText xml:space="preserve"> PAGEREF _Toc529721777 \h </w:instrText>
        </w:r>
        <w:r>
          <w:rPr>
            <w:noProof/>
            <w:webHidden/>
          </w:rPr>
        </w:r>
        <w:r>
          <w:rPr>
            <w:noProof/>
            <w:webHidden/>
          </w:rPr>
          <w:fldChar w:fldCharType="separate"/>
        </w:r>
        <w:r w:rsidR="009579E8">
          <w:rPr>
            <w:noProof/>
            <w:webHidden/>
          </w:rPr>
          <w:t>17</w:t>
        </w:r>
        <w:r>
          <w:rPr>
            <w:noProof/>
            <w:webHidden/>
          </w:rPr>
          <w:fldChar w:fldCharType="end"/>
        </w:r>
      </w:hyperlink>
    </w:p>
    <w:p w14:paraId="60E2F395" w14:textId="00FEBFD1"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8" w:history="1">
        <w:r w:rsidRPr="00BB0E48">
          <w:rPr>
            <w:rStyle w:val="Hyperlink"/>
            <w:noProof/>
          </w:rPr>
          <w:t>3.1</w:t>
        </w:r>
        <w:r>
          <w:rPr>
            <w:rFonts w:asciiTheme="minorHAnsi" w:eastAsiaTheme="minorEastAsia" w:hAnsiTheme="minorHAnsi" w:cstheme="minorBidi"/>
            <w:noProof/>
            <w:sz w:val="22"/>
            <w:szCs w:val="22"/>
            <w:lang w:eastAsia="zh-CN"/>
          </w:rPr>
          <w:tab/>
        </w:r>
        <w:r w:rsidRPr="00BB0E48">
          <w:rPr>
            <w:rStyle w:val="Hyperlink"/>
            <w:noProof/>
          </w:rPr>
          <w:t>HAL Interface</w:t>
        </w:r>
        <w:r>
          <w:rPr>
            <w:noProof/>
            <w:webHidden/>
          </w:rPr>
          <w:tab/>
        </w:r>
        <w:r>
          <w:rPr>
            <w:noProof/>
            <w:webHidden/>
          </w:rPr>
          <w:fldChar w:fldCharType="begin"/>
        </w:r>
        <w:r>
          <w:rPr>
            <w:noProof/>
            <w:webHidden/>
          </w:rPr>
          <w:instrText xml:space="preserve"> PAGEREF _Toc529721778 \h </w:instrText>
        </w:r>
        <w:r>
          <w:rPr>
            <w:noProof/>
            <w:webHidden/>
          </w:rPr>
        </w:r>
        <w:r>
          <w:rPr>
            <w:noProof/>
            <w:webHidden/>
          </w:rPr>
          <w:fldChar w:fldCharType="separate"/>
        </w:r>
        <w:r w:rsidR="009579E8">
          <w:rPr>
            <w:noProof/>
            <w:webHidden/>
          </w:rPr>
          <w:t>17</w:t>
        </w:r>
        <w:r>
          <w:rPr>
            <w:noProof/>
            <w:webHidden/>
          </w:rPr>
          <w:fldChar w:fldCharType="end"/>
        </w:r>
      </w:hyperlink>
    </w:p>
    <w:p w14:paraId="7DA786CC" w14:textId="5F6EC2A0"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79" w:history="1">
        <w:r w:rsidRPr="00BB0E48">
          <w:rPr>
            <w:rStyle w:val="Hyperlink"/>
            <w:noProof/>
          </w:rPr>
          <w:t>3.2</w:t>
        </w:r>
        <w:r>
          <w:rPr>
            <w:rFonts w:asciiTheme="minorHAnsi" w:eastAsiaTheme="minorEastAsia" w:hAnsiTheme="minorHAnsi" w:cstheme="minorBidi"/>
            <w:noProof/>
            <w:sz w:val="22"/>
            <w:szCs w:val="22"/>
            <w:lang w:eastAsia="zh-CN"/>
          </w:rPr>
          <w:tab/>
        </w:r>
        <w:r w:rsidRPr="00BB0E48">
          <w:rPr>
            <w:rStyle w:val="Hyperlink"/>
            <w:noProof/>
          </w:rPr>
          <w:t>HAL Reference Implementation for Arduino</w:t>
        </w:r>
        <w:r>
          <w:rPr>
            <w:noProof/>
            <w:webHidden/>
          </w:rPr>
          <w:tab/>
        </w:r>
        <w:r>
          <w:rPr>
            <w:noProof/>
            <w:webHidden/>
          </w:rPr>
          <w:fldChar w:fldCharType="begin"/>
        </w:r>
        <w:r>
          <w:rPr>
            <w:noProof/>
            <w:webHidden/>
          </w:rPr>
          <w:instrText xml:space="preserve"> PAGEREF _Toc529721779 \h </w:instrText>
        </w:r>
        <w:r>
          <w:rPr>
            <w:noProof/>
            <w:webHidden/>
          </w:rPr>
        </w:r>
        <w:r>
          <w:rPr>
            <w:noProof/>
            <w:webHidden/>
          </w:rPr>
          <w:fldChar w:fldCharType="separate"/>
        </w:r>
        <w:r w:rsidR="009579E8">
          <w:rPr>
            <w:noProof/>
            <w:webHidden/>
          </w:rPr>
          <w:t>19</w:t>
        </w:r>
        <w:r>
          <w:rPr>
            <w:noProof/>
            <w:webHidden/>
          </w:rPr>
          <w:fldChar w:fldCharType="end"/>
        </w:r>
      </w:hyperlink>
    </w:p>
    <w:p w14:paraId="1EEB40FD" w14:textId="5F9933F6" w:rsidR="00470FB5" w:rsidRDefault="00470FB5">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721780" w:history="1">
        <w:r w:rsidRPr="00BB0E48">
          <w:rPr>
            <w:rStyle w:val="Hyperlink"/>
            <w:noProof/>
          </w:rPr>
          <w:t>4.</w:t>
        </w:r>
        <w:r>
          <w:rPr>
            <w:rFonts w:asciiTheme="minorHAnsi" w:eastAsiaTheme="minorEastAsia" w:hAnsiTheme="minorHAnsi" w:cstheme="minorBidi"/>
            <w:b w:val="0"/>
            <w:bCs w:val="0"/>
            <w:noProof/>
            <w:szCs w:val="22"/>
            <w:lang w:eastAsia="zh-CN"/>
          </w:rPr>
          <w:tab/>
        </w:r>
        <w:r w:rsidRPr="00BB0E48">
          <w:rPr>
            <w:rStyle w:val="Hyperlink"/>
            <w:noProof/>
          </w:rPr>
          <w:t>Examples</w:t>
        </w:r>
        <w:r>
          <w:rPr>
            <w:noProof/>
            <w:webHidden/>
          </w:rPr>
          <w:tab/>
        </w:r>
        <w:r>
          <w:rPr>
            <w:noProof/>
            <w:webHidden/>
          </w:rPr>
          <w:fldChar w:fldCharType="begin"/>
        </w:r>
        <w:r>
          <w:rPr>
            <w:noProof/>
            <w:webHidden/>
          </w:rPr>
          <w:instrText xml:space="preserve"> PAGEREF _Toc529721780 \h </w:instrText>
        </w:r>
        <w:r>
          <w:rPr>
            <w:noProof/>
            <w:webHidden/>
          </w:rPr>
        </w:r>
        <w:r>
          <w:rPr>
            <w:noProof/>
            <w:webHidden/>
          </w:rPr>
          <w:fldChar w:fldCharType="separate"/>
        </w:r>
        <w:r w:rsidR="009579E8">
          <w:rPr>
            <w:noProof/>
            <w:webHidden/>
          </w:rPr>
          <w:t>20</w:t>
        </w:r>
        <w:r>
          <w:rPr>
            <w:noProof/>
            <w:webHidden/>
          </w:rPr>
          <w:fldChar w:fldCharType="end"/>
        </w:r>
      </w:hyperlink>
    </w:p>
    <w:p w14:paraId="4228ED92" w14:textId="17BC40B5" w:rsidR="00470FB5" w:rsidRDefault="00470FB5">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721781" w:history="1">
        <w:r w:rsidRPr="00BB0E48">
          <w:rPr>
            <w:rStyle w:val="Hyperlink"/>
            <w:noProof/>
          </w:rPr>
          <w:t>5.</w:t>
        </w:r>
        <w:r>
          <w:rPr>
            <w:rFonts w:asciiTheme="minorHAnsi" w:eastAsiaTheme="minorEastAsia" w:hAnsiTheme="minorHAnsi" w:cstheme="minorBidi"/>
            <w:b w:val="0"/>
            <w:bCs w:val="0"/>
            <w:noProof/>
            <w:szCs w:val="22"/>
            <w:lang w:eastAsia="zh-CN"/>
          </w:rPr>
          <w:tab/>
        </w:r>
        <w:r w:rsidRPr="00BB0E48">
          <w:rPr>
            <w:rStyle w:val="Hyperlink"/>
            <w:noProof/>
          </w:rPr>
          <w:t>Release History</w:t>
        </w:r>
        <w:r>
          <w:rPr>
            <w:noProof/>
            <w:webHidden/>
          </w:rPr>
          <w:tab/>
        </w:r>
        <w:r>
          <w:rPr>
            <w:noProof/>
            <w:webHidden/>
          </w:rPr>
          <w:fldChar w:fldCharType="begin"/>
        </w:r>
        <w:r>
          <w:rPr>
            <w:noProof/>
            <w:webHidden/>
          </w:rPr>
          <w:instrText xml:space="preserve"> PAGEREF _Toc529721781 \h </w:instrText>
        </w:r>
        <w:r>
          <w:rPr>
            <w:noProof/>
            <w:webHidden/>
          </w:rPr>
        </w:r>
        <w:r>
          <w:rPr>
            <w:noProof/>
            <w:webHidden/>
          </w:rPr>
          <w:fldChar w:fldCharType="separate"/>
        </w:r>
        <w:r w:rsidR="009579E8">
          <w:rPr>
            <w:noProof/>
            <w:webHidden/>
          </w:rPr>
          <w:t>21</w:t>
        </w:r>
        <w:r>
          <w:rPr>
            <w:noProof/>
            <w:webHidden/>
          </w:rPr>
          <w:fldChar w:fldCharType="end"/>
        </w:r>
      </w:hyperlink>
    </w:p>
    <w:p w14:paraId="372ED4B4" w14:textId="434349B2" w:rsidR="00470FB5" w:rsidRDefault="00470FB5">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721782" w:history="1">
        <w:r w:rsidRPr="00BB0E48">
          <w:rPr>
            <w:rStyle w:val="Hyperlink"/>
            <w:noProof/>
          </w:rPr>
          <w:t>5.1</w:t>
        </w:r>
        <w:r>
          <w:rPr>
            <w:rFonts w:asciiTheme="minorHAnsi" w:eastAsiaTheme="minorEastAsia" w:hAnsiTheme="minorHAnsi" w:cstheme="minorBidi"/>
            <w:noProof/>
            <w:sz w:val="22"/>
            <w:szCs w:val="22"/>
            <w:lang w:eastAsia="zh-CN"/>
          </w:rPr>
          <w:tab/>
        </w:r>
        <w:r w:rsidRPr="00BB0E48">
          <w:rPr>
            <w:rStyle w:val="Hyperlink"/>
            <w:noProof/>
          </w:rPr>
          <w:t>IBM Release History</w:t>
        </w:r>
        <w:r>
          <w:rPr>
            <w:noProof/>
            <w:webHidden/>
          </w:rPr>
          <w:tab/>
        </w:r>
        <w:r>
          <w:rPr>
            <w:noProof/>
            <w:webHidden/>
          </w:rPr>
          <w:fldChar w:fldCharType="begin"/>
        </w:r>
        <w:r>
          <w:rPr>
            <w:noProof/>
            <w:webHidden/>
          </w:rPr>
          <w:instrText xml:space="preserve"> PAGEREF _Toc529721782 \h </w:instrText>
        </w:r>
        <w:r>
          <w:rPr>
            <w:noProof/>
            <w:webHidden/>
          </w:rPr>
        </w:r>
        <w:r>
          <w:rPr>
            <w:noProof/>
            <w:webHidden/>
          </w:rPr>
          <w:fldChar w:fldCharType="separate"/>
        </w:r>
        <w:r w:rsidR="009579E8">
          <w:rPr>
            <w:noProof/>
            <w:webHidden/>
          </w:rPr>
          <w:t>21</w:t>
        </w:r>
        <w:r>
          <w:rPr>
            <w:noProof/>
            <w:webHidden/>
          </w:rPr>
          <w:fldChar w:fldCharType="end"/>
        </w:r>
      </w:hyperlink>
    </w:p>
    <w:p w14:paraId="53816EB4" w14:textId="6EED603E"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0" w:name="_Toc270591599"/>
      <w:bookmarkStart w:id="1" w:name="_Toc270593421"/>
      <w:bookmarkStart w:id="2" w:name="_Toc270693287"/>
    </w:p>
    <w:p w14:paraId="523A98E2" w14:textId="77777777" w:rsidR="00D64972" w:rsidRPr="00F810D9" w:rsidRDefault="00D64972" w:rsidP="00D64972">
      <w:pPr>
        <w:pStyle w:val="Heading1"/>
      </w:pPr>
      <w:bookmarkStart w:id="3" w:name="_Toc270878159"/>
      <w:bookmarkStart w:id="4" w:name="_Toc529721768"/>
      <w:r w:rsidRPr="00F810D9">
        <w:lastRenderedPageBreak/>
        <w:t>Introduction</w:t>
      </w:r>
      <w:bookmarkStart w:id="5" w:name="_Toc263419426"/>
      <w:bookmarkEnd w:id="0"/>
      <w:bookmarkEnd w:id="1"/>
      <w:bookmarkEnd w:id="2"/>
      <w:bookmarkEnd w:id="3"/>
      <w:bookmarkEnd w:id="4"/>
      <w:bookmarkEnd w:id="5"/>
    </w:p>
    <w:p w14:paraId="2D07F736" w14:textId="1ED6862E" w:rsidR="00F609AE" w:rsidRDefault="00F609AE" w:rsidP="00F609AE">
      <w:r>
        <w:t xml:space="preserve">The </w:t>
      </w:r>
      <w:r w:rsidR="00E25C99">
        <w:t xml:space="preserve">Arduino </w:t>
      </w:r>
      <w:r>
        <w:t>IBM L</w:t>
      </w:r>
      <w:r w:rsidR="00CF3493">
        <w:t>oRa</w:t>
      </w:r>
      <w:r w:rsidR="008E289F">
        <w:t>WAN</w:t>
      </w:r>
      <w:r>
        <w:t xml:space="preserve"> C-library </w:t>
      </w:r>
      <w:r w:rsidR="008E289F">
        <w:t>(</w:t>
      </w:r>
      <w:r w:rsidR="00D240A4">
        <w:t>LMIC</w:t>
      </w:r>
      <w:r w:rsidR="008E289F">
        <w:t xml:space="preserve">) </w:t>
      </w:r>
      <w:r>
        <w:t>is a portable implementation of the LoRa</w:t>
      </w:r>
      <w:r w:rsidR="00754361">
        <w:t>WAN</w:t>
      </w:r>
      <w:r w:rsidR="00370404">
        <w:t>™</w:t>
      </w:r>
      <w:r>
        <w:t xml:space="preserve"> </w:t>
      </w:r>
      <w:r w:rsidR="006E2689">
        <w:t xml:space="preserve">1.0.2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AU-921, AS-923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15B98311" w:rsidR="00F609AE" w:rsidRDefault="00F609AE" w:rsidP="00F609AE">
      <w:r>
        <w:t xml:space="preserve">In addition to the provided </w:t>
      </w:r>
      <w:r w:rsidR="00D240A4">
        <w:t>LMIC</w:t>
      </w:r>
      <w:r w:rsidR="00CF3493">
        <w:t xml:space="preserve"> </w:t>
      </w:r>
      <w:r>
        <w:t>library a real-world application also needs drivers for the sensors or other hardware it desires to control. These application drivers are outside the scope of this document and</w:t>
      </w:r>
      <w:r w:rsidR="00E25C99">
        <w:t xml:space="preserve"> is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030971DD" w:rsidR="007C5DE6" w:rsidRPr="00F810D9" w:rsidRDefault="007C5DE6" w:rsidP="00F609AE">
            <w:pPr>
              <w:pStyle w:val="Caption"/>
              <w:keepNext/>
            </w:pPr>
            <w:bookmarkStart w:id="6"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9579E8">
              <w:rPr>
                <w:noProof/>
              </w:rPr>
              <w:t>1</w:t>
            </w:r>
            <w:r w:rsidR="00781ED9">
              <w:rPr>
                <w:noProof/>
              </w:rPr>
              <w:fldChar w:fldCharType="end"/>
            </w:r>
            <w:bookmarkEnd w:id="6"/>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1E344E" w:rsidRPr="00245228" w:rsidRDefault="001E344E"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1E344E" w:rsidRPr="00EF6831" w:rsidRDefault="001E344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1E344E" w:rsidRPr="00EF6831" w:rsidRDefault="001E344E" w:rsidP="00EF6831">
                                    <w:pPr>
                                      <w:jc w:val="center"/>
                                      <w:rPr>
                                        <w:sz w:val="24"/>
                                        <w:szCs w:val="24"/>
                                        <w:lang w:val="de-CH"/>
                                      </w:rPr>
                                    </w:pPr>
                                    <w:r>
                                      <w:rPr>
                                        <w:sz w:val="24"/>
                                        <w:szCs w:val="24"/>
                                        <w:lang w:val="de-CH"/>
                                      </w:rPr>
                                      <w:t>Sensor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1E344E" w:rsidRPr="00EF6831" w:rsidRDefault="001E344E"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1E344E" w:rsidRPr="00EF6831" w:rsidRDefault="001E344E"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1E344E" w:rsidRDefault="001E344E" w:rsidP="00245228">
                                    <w:pPr>
                                      <w:jc w:val="center"/>
                                      <w:rPr>
                                        <w:sz w:val="24"/>
                                        <w:szCs w:val="24"/>
                                        <w:lang w:val="de-CH"/>
                                      </w:rPr>
                                    </w:pPr>
                                    <w:r>
                                      <w:rPr>
                                        <w:sz w:val="24"/>
                                        <w:szCs w:val="24"/>
                                        <w:lang w:val="de-CH"/>
                                      </w:rPr>
                                      <w:t>Application Drivers</w:t>
                                    </w:r>
                                  </w:p>
                                  <w:p w14:paraId="7EF1795F" w14:textId="77777777" w:rsidR="001E344E" w:rsidRPr="00245228" w:rsidRDefault="001E344E"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1E344E" w:rsidRPr="005321B0" w:rsidRDefault="001E344E" w:rsidP="005321B0">
                                    <w:pPr>
                                      <w:jc w:val="center"/>
                                      <w:rPr>
                                        <w:lang w:val="de-CH"/>
                                      </w:rPr>
                                    </w:pPr>
                                    <w:r>
                                      <w:rPr>
                                        <w:lang w:val="de-CH"/>
                                      </w:rPr>
                                      <w:t>Hardware 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1E344E" w:rsidRPr="005321B0" w:rsidRDefault="001E344E" w:rsidP="005321B0">
                                    <w:pPr>
                                      <w:jc w:val="center"/>
                                      <w:rPr>
                                        <w:lang w:val="de-CH"/>
                                      </w:rPr>
                                    </w:pPr>
                                    <w:r>
                                      <w:rPr>
                                        <w:lang w:val="de-CH"/>
                                      </w:rPr>
                                      <w:t>MAC 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1E344E" w:rsidRPr="005321B0" w:rsidRDefault="001E344E" w:rsidP="005321B0">
                                    <w:pPr>
                                      <w:jc w:val="center"/>
                                      <w:rPr>
                                        <w:lang w:val="de-CH"/>
                                      </w:rPr>
                                    </w:pPr>
                                    <w:r>
                                      <w:rPr>
                                        <w:lang w:val="de-CH"/>
                                      </w:rPr>
                                      <w:t>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1E344E" w:rsidRPr="00EF6831" w:rsidRDefault="001E344E" w:rsidP="00EF6831">
                                    <w:pPr>
                                      <w:jc w:val="center"/>
                                      <w:rPr>
                                        <w:sz w:val="24"/>
                                        <w:szCs w:val="24"/>
                                        <w:lang w:val="de-CH"/>
                                      </w:rPr>
                                    </w:pPr>
                                    <w:r>
                                      <w:rPr>
                                        <w:sz w:val="24"/>
                                        <w:szCs w:val="24"/>
                                        <w:lang w:val="de-CH"/>
                                      </w:rPr>
                                      <w:t>Arduino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1E344E" w:rsidRPr="00245228" w:rsidRDefault="001E344E"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1E344E" w:rsidRPr="00EF6831" w:rsidRDefault="001E344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1E344E" w:rsidRPr="00EF6831" w:rsidRDefault="001E344E" w:rsidP="00EF6831">
                              <w:pPr>
                                <w:jc w:val="center"/>
                                <w:rPr>
                                  <w:sz w:val="24"/>
                                  <w:szCs w:val="24"/>
                                  <w:lang w:val="de-CH"/>
                                </w:rPr>
                              </w:pPr>
                              <w:r>
                                <w:rPr>
                                  <w:sz w:val="24"/>
                                  <w:szCs w:val="24"/>
                                  <w:lang w:val="de-CH"/>
                                </w:rPr>
                                <w:t>Sensor 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1E344E" w:rsidRPr="00EF6831" w:rsidRDefault="001E344E"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1E344E" w:rsidRPr="00EF6831" w:rsidRDefault="001E344E"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1E344E" w:rsidRDefault="001E344E" w:rsidP="00245228">
                              <w:pPr>
                                <w:jc w:val="center"/>
                                <w:rPr>
                                  <w:sz w:val="24"/>
                                  <w:szCs w:val="24"/>
                                  <w:lang w:val="de-CH"/>
                                </w:rPr>
                              </w:pPr>
                              <w:r>
                                <w:rPr>
                                  <w:sz w:val="24"/>
                                  <w:szCs w:val="24"/>
                                  <w:lang w:val="de-CH"/>
                                </w:rPr>
                                <w:t>Application Drivers</w:t>
                              </w:r>
                            </w:p>
                            <w:p w14:paraId="7EF1795F" w14:textId="77777777" w:rsidR="001E344E" w:rsidRPr="00245228" w:rsidRDefault="001E344E"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1E344E" w:rsidRPr="005321B0" w:rsidRDefault="001E344E" w:rsidP="005321B0">
                              <w:pPr>
                                <w:jc w:val="center"/>
                                <w:rPr>
                                  <w:lang w:val="de-CH"/>
                                </w:rPr>
                              </w:pPr>
                              <w:r>
                                <w:rPr>
                                  <w:lang w:val="de-CH"/>
                                </w:rPr>
                                <w:t>Hardware 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1E344E" w:rsidRPr="005321B0" w:rsidRDefault="001E344E" w:rsidP="005321B0">
                              <w:pPr>
                                <w:jc w:val="center"/>
                                <w:rPr>
                                  <w:lang w:val="de-CH"/>
                                </w:rPr>
                              </w:pPr>
                              <w:r>
                                <w:rPr>
                                  <w:lang w:val="de-CH"/>
                                </w:rPr>
                                <w:t>MAC 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1E344E" w:rsidRPr="005321B0" w:rsidRDefault="001E344E" w:rsidP="005321B0">
                              <w:pPr>
                                <w:jc w:val="center"/>
                                <w:rPr>
                                  <w:lang w:val="de-CH"/>
                                </w:rPr>
                              </w:pPr>
                              <w:r>
                                <w:rPr>
                                  <w:lang w:val="de-CH"/>
                                </w:rPr>
                                <w:t>Run-time 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1E344E" w:rsidRPr="00EF6831" w:rsidRDefault="001E344E" w:rsidP="00EF6831">
                              <w:pPr>
                                <w:jc w:val="center"/>
                                <w:rPr>
                                  <w:sz w:val="24"/>
                                  <w:szCs w:val="24"/>
                                  <w:lang w:val="de-CH"/>
                                </w:rPr>
                              </w:pPr>
                              <w:r>
                                <w:rPr>
                                  <w:sz w:val="24"/>
                                  <w:szCs w:val="24"/>
                                  <w:lang w:val="de-CH"/>
                                </w:rPr>
                                <w:t>Arduino 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2"/>
          <w:headerReference w:type="default" r:id="rId13"/>
          <w:footerReference w:type="even" r:id="rId14"/>
          <w:footerReference w:type="default" r:id="rId15"/>
          <w:footnotePr>
            <w:pos w:val="beneathText"/>
          </w:footnotePr>
          <w:pgSz w:w="11907" w:h="16840" w:code="9"/>
          <w:pgMar w:top="1411" w:right="1411" w:bottom="1411" w:left="1411" w:header="706" w:footer="706" w:gutter="0"/>
          <w:cols w:space="720"/>
          <w:docGrid w:linePitch="360"/>
        </w:sectPr>
      </w:pPr>
      <w:bookmarkStart w:id="7" w:name="_Toc270693288"/>
    </w:p>
    <w:p w14:paraId="4E7F5A7C" w14:textId="56C4EEE8" w:rsidR="003E362C" w:rsidRDefault="003E362C" w:rsidP="00754361">
      <w:pPr>
        <w:pStyle w:val="Heading2"/>
      </w:pPr>
      <w:bookmarkStart w:id="8" w:name="_Ref231471791"/>
      <w:bookmarkStart w:id="9" w:name="_Toc270878160"/>
      <w:bookmarkStart w:id="10" w:name="_Toc267654548"/>
      <w:bookmarkStart w:id="11" w:name="_Toc270496999"/>
      <w:bookmarkStart w:id="12" w:name="_Toc270497093"/>
      <w:bookmarkStart w:id="13" w:name="_Toc270856856"/>
      <w:bookmarkStart w:id="14" w:name="_Toc529721769"/>
      <w:r>
        <w:lastRenderedPageBreak/>
        <w:t>LoRaWAN Versions and Features Supported</w:t>
      </w:r>
      <w:bookmarkEnd w:id="14"/>
    </w:p>
    <w:p w14:paraId="71EAC612" w14:textId="4E2AEE79" w:rsidR="003E362C" w:rsidRDefault="003E362C" w:rsidP="003E362C">
      <w:r>
        <w:t>The LMIC library supports the LoRaWAN specification V1.0.2. It is also believed to support V1.0.3. It does not support V1.1.</w:t>
      </w:r>
    </w:p>
    <w:p w14:paraId="600B747E" w14:textId="1F5B3CE3" w:rsidR="003E362C" w:rsidRDefault="003E362C" w:rsidP="003E362C"/>
    <w:p w14:paraId="0A3B8272" w14:textId="5E5871BE" w:rsidR="003E362C" w:rsidRDefault="003E362C" w:rsidP="003E362C">
      <w:r>
        <w:t>Class B support with V1.0.2 in the US and V1.0.3 networks is not tested.</w:t>
      </w:r>
    </w:p>
    <w:p w14:paraId="02106496" w14:textId="7116CE31" w:rsidR="003E362C" w:rsidRDefault="003E362C" w:rsidP="003E362C"/>
    <w:p w14:paraId="12F12A69" w14:textId="4CBC74A1" w:rsidR="003E362C" w:rsidRDefault="003E362C" w:rsidP="003E362C">
      <w:r>
        <w:t>LoRaWAN 1.0.3 Class B multicast downlinks are not supported.</w:t>
      </w:r>
    </w:p>
    <w:p w14:paraId="662BE131" w14:textId="5C6D1833" w:rsidR="003E362C" w:rsidRDefault="003E362C" w:rsidP="003E362C"/>
    <w:p w14:paraId="60464D4B" w14:textId="3DDC50E2" w:rsidR="003E362C" w:rsidRPr="003E362C" w:rsidRDefault="003E362C" w:rsidP="003E362C">
      <w:r>
        <w:t>Class C operation is not supported.</w:t>
      </w:r>
    </w:p>
    <w:p w14:paraId="26D12EEC" w14:textId="1023F51F" w:rsidR="00754361" w:rsidRDefault="00754361" w:rsidP="00754361">
      <w:pPr>
        <w:pStyle w:val="Heading2"/>
      </w:pPr>
      <w:bookmarkStart w:id="15" w:name="_Toc529721770"/>
      <w:r>
        <w:t>Class A and Class B Support</w:t>
      </w:r>
      <w:bookmarkEnd w:id="15"/>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52F8E27A"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p>
    <w:p w14:paraId="4240B089" w14:textId="06E553EC" w:rsidR="007216EC" w:rsidRPr="00F810D9" w:rsidRDefault="00CF3493" w:rsidP="001C1EB7">
      <w:pPr>
        <w:pStyle w:val="Heading1"/>
      </w:pPr>
      <w:bookmarkStart w:id="16" w:name="_Toc529721771"/>
      <w:r>
        <w:lastRenderedPageBreak/>
        <w:t>Programming M</w:t>
      </w:r>
      <w:r w:rsidR="00F609AE">
        <w:t>odel and API</w:t>
      </w:r>
      <w:bookmarkEnd w:id="16"/>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r w:rsidRPr="00A629D4">
        <w:rPr>
          <w:rFonts w:ascii="Consolas" w:hAnsi="Consolas" w:cs="Consolas"/>
        </w:rPr>
        <w:t>lm</w:t>
      </w:r>
      <w:r w:rsidR="00CF3493">
        <w:rPr>
          <w:rFonts w:ascii="Consolas" w:hAnsi="Consolas" w:cs="Consolas"/>
        </w:rPr>
        <w:t>i</w:t>
      </w:r>
      <w:r w:rsidRPr="00A629D4">
        <w:rPr>
          <w:rFonts w:ascii="Consolas" w:hAnsi="Consolas" w:cs="Consolas"/>
        </w:rPr>
        <w:t>c.h</w:t>
      </w:r>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r>
        <w:t>lmic</w:t>
      </w:r>
      <w:r w:rsidR="0031259C" w:rsidRPr="0031259C">
        <w:t>.h</w:t>
      </w:r>
      <w:r w:rsidR="001E344E">
        <w:t>"</w:t>
      </w:r>
    </w:p>
    <w:p w14:paraId="468D7215" w14:textId="77777777" w:rsidR="00B17EA9" w:rsidRDefault="00B17EA9" w:rsidP="007216EC">
      <w:pPr>
        <w:rPr>
          <w:rFonts w:cs="Arial"/>
        </w:rPr>
      </w:pPr>
    </w:p>
    <w:p w14:paraId="166742A3" w14:textId="38F38A77" w:rsidR="00E25C99" w:rsidRDefault="00E25C99" w:rsidP="0090160B">
      <w:pPr>
        <w:rPr>
          <w:rFonts w:cs="Arial"/>
        </w:rPr>
      </w:pPr>
      <w:r>
        <w:rPr>
          <w:rFonts w:cs="Arial"/>
        </w:rPr>
        <w:t>The library version follows Semantic Versioning 2.0.0 (</w:t>
      </w:r>
      <w:hyperlink r:id="rId16"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the minor version, and bits 15..8 represent the patch. Bits 7..0 are used for representing local changes such as pre-release or build number.</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5402E176" w:rsidR="00E25C99" w:rsidRDefault="00E25C99" w:rsidP="00E25C99">
      <w:pPr>
        <w:pStyle w:val="Listing"/>
        <w:numPr>
          <w:ilvl w:val="0"/>
          <w:numId w:val="0"/>
        </w:numPr>
        <w:ind w:left="360"/>
      </w:pPr>
      <w:r>
        <w:t>#define ARDUINO_LMIC_VERSION</w:t>
      </w:r>
      <w:r w:rsidR="00FD5139">
        <w:tab/>
        <w:t>ARDUINO_LMIC_VERSION_CALC</w:t>
      </w:r>
      <w:r>
        <w:t>(</w:t>
      </w:r>
      <w:r w:rsidR="00FD5139">
        <w:t>2, 2, 2, 0)</w:t>
      </w:r>
    </w:p>
    <w:p w14:paraId="480823E0" w14:textId="210F536A" w:rsidR="00E25C99" w:rsidRDefault="00E25C99" w:rsidP="0090160B">
      <w:pPr>
        <w:rPr>
          <w:rFonts w:cs="Arial"/>
        </w:rPr>
      </w:pPr>
    </w:p>
    <w:p w14:paraId="63FFBE1B" w14:textId="254662C8" w:rsidR="00FD5139" w:rsidRDefault="00FD5139" w:rsidP="0090160B">
      <w:pPr>
        <w:rPr>
          <w:rFonts w:ascii="Consolas" w:hAnsi="Consolas"/>
          <w:sz w:val="18"/>
        </w:rPr>
      </w:pPr>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1848533F" w14:textId="77777777" w:rsidR="00FD5139" w:rsidRPr="00FD5139" w:rsidRDefault="00FD513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7" w:name="_Toc529721772"/>
      <w:r>
        <w:t>Programming M</w:t>
      </w:r>
      <w:r w:rsidR="0031259C">
        <w:t>odel</w:t>
      </w:r>
      <w:bookmarkEnd w:id="17"/>
    </w:p>
    <w:p w14:paraId="2DC4EC01" w14:textId="5FA998D4"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r w:rsidR="0036439F" w:rsidRPr="0036439F">
        <w:rPr>
          <w:rFonts w:ascii="Consolas" w:hAnsi="Consolas" w:cs="Consolas"/>
        </w:rPr>
        <w:t>onEvent()</w:t>
      </w:r>
      <w:r w:rsidR="0036439F">
        <w:t xml:space="preserve"> callback function (see </w:t>
      </w:r>
      <w:r w:rsidR="0036439F">
        <w:fldChar w:fldCharType="begin"/>
      </w:r>
      <w:r w:rsidR="0036439F">
        <w:instrText xml:space="preserve"> REF _Ref396205206 \r \h </w:instrText>
      </w:r>
      <w:r w:rsidR="0036439F">
        <w:fldChar w:fldCharType="separate"/>
      </w:r>
      <w:r w:rsidR="009579E8">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58BB7F63" w:rsidR="008D0BA1" w:rsidRDefault="008D0BA1" w:rsidP="008D0BA1">
      <w:r>
        <w:t>In this model all application code is run in so-called jobs which are executed on the main thread by the run</w:t>
      </w:r>
      <w:r w:rsidR="000205FC">
        <w:t>-</w:t>
      </w:r>
      <w:r>
        <w:t xml:space="preserve">time scheduler function </w:t>
      </w:r>
      <w:r w:rsidRPr="00C4605A">
        <w:rPr>
          <w:rFonts w:ascii="Consolas" w:hAnsi="Consolas" w:cs="Consolas"/>
        </w:rPr>
        <w:t>os_runloop()</w:t>
      </w:r>
      <w:r>
        <w:t xml:space="preserve"> (see </w:t>
      </w:r>
      <w:r>
        <w:fldChar w:fldCharType="begin"/>
      </w:r>
      <w:r>
        <w:instrText xml:space="preserve"> REF _Ref396206776 \r \h </w:instrText>
      </w:r>
      <w:r>
        <w:fldChar w:fldCharType="separate"/>
      </w:r>
      <w:r w:rsidR="009579E8">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9579E8">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r w:rsidRPr="008D0BA1">
        <w:rPr>
          <w:rFonts w:ascii="Consolas" w:hAnsi="Consolas" w:cs="Consolas"/>
        </w:rPr>
        <w:t>osjob_t</w:t>
      </w:r>
      <w:r>
        <w:t xml:space="preserve"> is required </w:t>
      </w:r>
      <w:r w:rsidR="00E65CBF">
        <w:t xml:space="preserve">which identifies the job and stores 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8" w:name="_Ref395885678"/>
      <w:r>
        <w:t>Main event loop</w:t>
      </w:r>
      <w:bookmarkEnd w:id="18"/>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r w:rsidR="00FD5139" w:rsidRPr="00FD5139">
        <w:rPr>
          <w:rFonts w:ascii="Consolas" w:hAnsi="Consolas" w:cs="Consolas"/>
        </w:rPr>
        <w:t>os_init()</w:t>
      </w:r>
      <w:r w:rsidR="00FD5139">
        <w:t xml:space="preserve"> or </w:t>
      </w:r>
      <w:r w:rsidRPr="00B75C76">
        <w:rPr>
          <w:rFonts w:ascii="Consolas" w:hAnsi="Consolas" w:cs="Consolas"/>
        </w:rPr>
        <w:t>os_init</w:t>
      </w:r>
      <w:r w:rsidR="00FD5139">
        <w:rPr>
          <w:rFonts w:ascii="Consolas" w:hAnsi="Consolas" w:cs="Consolas"/>
        </w:rPr>
        <w:t>_ex</w:t>
      </w:r>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r w:rsidRPr="00B75C76">
        <w:rPr>
          <w:rFonts w:ascii="Consolas" w:hAnsi="Consolas" w:cs="Consolas"/>
        </w:rPr>
        <w:t>os_runloop</w:t>
      </w:r>
      <w:r w:rsidR="00FD5139">
        <w:rPr>
          <w:rFonts w:ascii="Consolas" w:hAnsi="Consolas" w:cs="Consolas"/>
        </w:rPr>
        <w:t>_once</w:t>
      </w:r>
      <w:r w:rsidRPr="00B75C76">
        <w:rPr>
          <w:rFonts w:ascii="Consolas" w:hAnsi="Consolas" w:cs="Consolas"/>
        </w:rPr>
        <w:t>()</w:t>
      </w:r>
      <w:r>
        <w:t>.</w:t>
      </w:r>
      <w:r w:rsidR="004F70C2">
        <w:t xml:space="preserve"> In </w:t>
      </w:r>
      <w:r w:rsidR="004F70C2">
        <w:lastRenderedPageBreak/>
        <w:t xml:space="preserve">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r w:rsidR="004F70C2" w:rsidRPr="004F70C2">
        <w:rPr>
          <w:rFonts w:ascii="Consolas" w:hAnsi="Consolas" w:cs="Consolas"/>
        </w:rPr>
        <w:t>os_setCallback()</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r>
        <w:t>osjob_t initjob;</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os_init();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os_setCallback(&amp;init</w:t>
      </w:r>
      <w:r w:rsidR="001B0044">
        <w:t>job, initfunc);</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os_runloop_once();</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r w:rsidR="001E5A37" w:rsidRPr="001E5A37">
        <w:rPr>
          <w:rFonts w:ascii="Consolas" w:hAnsi="Consolas" w:cs="Consolas"/>
        </w:rPr>
        <w:t>initfunc()</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static void initfunc (osjob_t*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LMIC</w:t>
      </w:r>
      <w:r w:rsidR="001B0044">
        <w:t>_</w:t>
      </w:r>
      <w:r w:rsidR="00820513">
        <w:t>reset</w:t>
      </w:r>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LMIC</w:t>
      </w:r>
      <w:r w:rsidR="001B0044">
        <w:t>_startJoining();</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init done - onEvent()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19" w:name="_Ref396207505"/>
    </w:p>
    <w:p w14:paraId="5CF1F75C" w14:textId="77777777" w:rsidR="000C0AA8" w:rsidRDefault="000C0AA8" w:rsidP="000C0AA8">
      <w:r>
        <w:t xml:space="preserve">The </w:t>
      </w:r>
      <w:r w:rsidR="001E5A37" w:rsidRPr="001E5A37">
        <w:rPr>
          <w:rFonts w:ascii="Consolas" w:hAnsi="Consolas" w:cs="Consolas"/>
        </w:rPr>
        <w:t>initfunc()</w:t>
      </w:r>
      <w:r w:rsidR="001E5A37">
        <w:t xml:space="preserve"> </w:t>
      </w:r>
      <w:r>
        <w:t xml:space="preserve">function will return immediately, and the </w:t>
      </w:r>
      <w:r w:rsidRPr="000C0AA8">
        <w:rPr>
          <w:rFonts w:ascii="Consolas" w:hAnsi="Consolas" w:cs="Consolas"/>
        </w:rPr>
        <w:t>onEvent()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0" w:name="_Ref396390590"/>
      <w:r>
        <w:t>OS time</w:t>
      </w:r>
    </w:p>
    <w:p w14:paraId="7775E8BA" w14:textId="6FA913C6" w:rsidR="00B23BD7" w:rsidRDefault="00B23BD7" w:rsidP="00B23BD7">
      <w:r>
        <w:t>The LMIC uses</w:t>
      </w:r>
      <w:r w:rsidR="004D269B">
        <w:t xml:space="preserve"> values of the type</w:t>
      </w:r>
      <w:r>
        <w:t xml:space="preserve"> </w:t>
      </w:r>
      <w:r w:rsidRPr="004D269B">
        <w:rPr>
          <w:rFonts w:ascii="Consolas" w:hAnsi="Consolas" w:cs="Consolas"/>
        </w:rPr>
        <w:t>ostime_t</w:t>
      </w:r>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r w:rsidRPr="00B23BD7">
        <w:rPr>
          <w:b/>
        </w:rPr>
        <w:t>ostime_t</w:t>
      </w:r>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r w:rsidR="004D269B" w:rsidRPr="001E344E">
        <w:rPr>
          <w:rFonts w:ascii="Consolas" w:hAnsi="Consolas" w:cs="Consolas"/>
        </w:rPr>
        <w:t>ostime_t</w:t>
      </w:r>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1" w:name="_Toc529721773"/>
      <w:r>
        <w:t>Run</w:t>
      </w:r>
      <w:r w:rsidR="00D8620F">
        <w:t>-time F</w:t>
      </w:r>
      <w:r>
        <w:t>unctions</w:t>
      </w:r>
      <w:bookmarkEnd w:id="19"/>
      <w:bookmarkEnd w:id="20"/>
      <w:bookmarkEnd w:id="21"/>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2" w:name="__RefHeading__1181_1143705402"/>
      <w:bookmarkStart w:id="23" w:name="__RefHeading__1183_1143705402"/>
      <w:bookmarkEnd w:id="22"/>
      <w:bookmarkEnd w:id="23"/>
      <w:r w:rsidRPr="00504741">
        <w:rPr>
          <w:b w:val="0"/>
          <w:sz w:val="18"/>
        </w:rPr>
        <w:lastRenderedPageBreak/>
        <w:t>void</w:t>
      </w:r>
      <w:r w:rsidRPr="00F2530F">
        <w:t xml:space="preserve"> os_</w:t>
      </w:r>
      <w:r>
        <w:t>init</w:t>
      </w:r>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r w:rsidRPr="004D269B">
        <w:rPr>
          <w:rFonts w:ascii="Consolas" w:hAnsi="Consolas" w:cs="Consolas"/>
        </w:rPr>
        <w:t>os_init_ex(NULL)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os_</w:t>
      </w:r>
      <w:r>
        <w:t>init_ex</w:t>
      </w:r>
      <w:r w:rsidRPr="00F2530F">
        <w:t xml:space="preserve"> </w:t>
      </w:r>
      <w:r w:rsidRPr="00504741">
        <w:rPr>
          <w:b w:val="0"/>
          <w:sz w:val="18"/>
        </w:rPr>
        <w:t>(</w:t>
      </w:r>
      <w:r w:rsidR="00B05578">
        <w:rPr>
          <w:b w:val="0"/>
          <w:sz w:val="18"/>
        </w:rPr>
        <w:t xml:space="preserve">const </w:t>
      </w:r>
      <w:r>
        <w:rPr>
          <w:b w:val="0"/>
          <w:sz w:val="18"/>
        </w:rPr>
        <w:t>void * p</w:t>
      </w:r>
      <w:r w:rsidR="00B05578">
        <w:rPr>
          <w:b w:val="0"/>
          <w:sz w:val="18"/>
        </w:rPr>
        <w:t>Hal</w:t>
      </w:r>
      <w:r>
        <w:rPr>
          <w:b w:val="0"/>
          <w:sz w:val="18"/>
        </w:rPr>
        <w:t>Data</w:t>
      </w:r>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os_init_ex() routine takes an arbitrary pointer to platform data. The Arduino LMIC default HAL implementation expects this pointer to be a reference to a C++ </w:t>
      </w:r>
      <w:r w:rsidR="00B05578" w:rsidRPr="00B05578">
        <w:rPr>
          <w:rFonts w:ascii="Consolas" w:hAnsi="Consolas" w:cs="Consolas"/>
        </w:rPr>
        <w:t>struct lmic_pinmap</w:t>
      </w:r>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os_setCallback </w:t>
      </w:r>
      <w:r w:rsidRPr="00504741">
        <w:rPr>
          <w:b w:val="0"/>
          <w:sz w:val="18"/>
        </w:rPr>
        <w:t xml:space="preserve">(osjob_t* </w:t>
      </w:r>
      <w:r w:rsidRPr="00504741">
        <w:rPr>
          <w:b w:val="0"/>
          <w:i/>
          <w:sz w:val="18"/>
        </w:rPr>
        <w:t>job</w:t>
      </w:r>
      <w:r w:rsidRPr="00504741">
        <w:rPr>
          <w:b w:val="0"/>
          <w:sz w:val="18"/>
        </w:rPr>
        <w:t xml:space="preserve">, osjobcb_t </w:t>
      </w:r>
      <w:r w:rsidRPr="00504741">
        <w:rPr>
          <w:b w:val="0"/>
          <w:i/>
          <w:sz w:val="18"/>
        </w:rPr>
        <w:t>cb</w:t>
      </w:r>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4" w:name="__RefHeading__1185_1143705402"/>
      <w:bookmarkEnd w:id="24"/>
      <w:r w:rsidRPr="00504741">
        <w:rPr>
          <w:b w:val="0"/>
          <w:sz w:val="18"/>
        </w:rPr>
        <w:t>void</w:t>
      </w:r>
      <w:r w:rsidRPr="00F2530F">
        <w:t xml:space="preserve"> os_setTimedCallback </w:t>
      </w:r>
      <w:r w:rsidRPr="00504741">
        <w:rPr>
          <w:b w:val="0"/>
          <w:sz w:val="18"/>
        </w:rPr>
        <w:t xml:space="preserve">(osjob_t* </w:t>
      </w:r>
      <w:r w:rsidRPr="00504741">
        <w:rPr>
          <w:b w:val="0"/>
          <w:i/>
          <w:sz w:val="18"/>
        </w:rPr>
        <w:t>job</w:t>
      </w:r>
      <w:r w:rsidRPr="00504741">
        <w:rPr>
          <w:b w:val="0"/>
          <w:sz w:val="18"/>
        </w:rPr>
        <w:t xml:space="preserve">, ostime_t time, osjobcb_t </w:t>
      </w:r>
      <w:r w:rsidRPr="00504741">
        <w:rPr>
          <w:b w:val="0"/>
          <w:i/>
          <w:sz w:val="18"/>
        </w:rPr>
        <w:t>cb</w:t>
      </w:r>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5" w:name="__RefHeading__1187_1143705402"/>
      <w:bookmarkEnd w:id="25"/>
      <w:r w:rsidRPr="00504741">
        <w:rPr>
          <w:b w:val="0"/>
          <w:sz w:val="18"/>
        </w:rPr>
        <w:t>void</w:t>
      </w:r>
      <w:r w:rsidRPr="00F2530F">
        <w:t xml:space="preserve"> os_clearCallback </w:t>
      </w:r>
      <w:r w:rsidRPr="00504741">
        <w:rPr>
          <w:b w:val="0"/>
          <w:sz w:val="18"/>
        </w:rPr>
        <w:t xml:space="preserve">(osjob_t*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6" w:name="_Ref396206776"/>
      <w:r w:rsidRPr="00504741">
        <w:rPr>
          <w:b w:val="0"/>
          <w:sz w:val="18"/>
        </w:rPr>
        <w:t>void</w:t>
      </w:r>
      <w:r w:rsidRPr="00F2530F">
        <w:t xml:space="preserve"> os_runloop </w:t>
      </w:r>
      <w:r w:rsidRPr="00504741">
        <w:rPr>
          <w:b w:val="0"/>
          <w:sz w:val="18"/>
        </w:rPr>
        <w:t>()</w:t>
      </w:r>
      <w:bookmarkEnd w:id="26"/>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os_runloop</w:t>
      </w:r>
      <w:r>
        <w:t>_once</w:t>
      </w:r>
      <w:r w:rsidRPr="00F2530F">
        <w:t xml:space="preserve"> </w:t>
      </w:r>
      <w:r w:rsidRPr="00504741">
        <w:rPr>
          <w:b w:val="0"/>
          <w:sz w:val="18"/>
        </w:rPr>
        <w:t>()</w:t>
      </w:r>
    </w:p>
    <w:p w14:paraId="1165EC67" w14:textId="7D7A123F" w:rsidR="006E2689" w:rsidRDefault="006E2689" w:rsidP="006E2689">
      <w:r>
        <w:t>Execute run-time jobs from the timer and from the run queues. This function is just like os_runloop(), except that it returns after dispatching the first available job.</w:t>
      </w:r>
    </w:p>
    <w:p w14:paraId="41CA5D88" w14:textId="3B8109CF" w:rsidR="009013D3" w:rsidRDefault="009013D3" w:rsidP="00483616">
      <w:pPr>
        <w:pStyle w:val="StyleHeading3Consolas10pt"/>
      </w:pPr>
      <w:r w:rsidRPr="00504741">
        <w:rPr>
          <w:b w:val="0"/>
          <w:sz w:val="18"/>
        </w:rPr>
        <w:t>ostime_t</w:t>
      </w:r>
      <w:r w:rsidRPr="009013D3">
        <w:t xml:space="preserve"> os_getTime </w:t>
      </w:r>
      <w:r w:rsidRPr="00504741">
        <w:rPr>
          <w:b w:val="0"/>
          <w:sz w:val="18"/>
        </w:rPr>
        <w:t>()</w:t>
      </w:r>
    </w:p>
    <w:p w14:paraId="5E3FC06A" w14:textId="36E81D6B" w:rsidR="00B05578" w:rsidRDefault="009013D3" w:rsidP="009013D3">
      <w:r>
        <w:t>Query absolute system time (in ticks).</w:t>
      </w:r>
    </w:p>
    <w:bookmarkEnd w:id="8"/>
    <w:p w14:paraId="75931904" w14:textId="77777777"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r w:rsidRPr="00504741">
        <w:rPr>
          <w:b w:val="0"/>
          <w:sz w:val="18"/>
        </w:rPr>
        <w:t>ostime_t</w:t>
      </w:r>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r w:rsidRPr="00504741">
        <w:rPr>
          <w:b w:val="0"/>
          <w:sz w:val="18"/>
        </w:rPr>
        <w:lastRenderedPageBreak/>
        <w:t>ostime_t</w:t>
      </w:r>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r w:rsidRPr="00504741">
        <w:rPr>
          <w:b w:val="0"/>
          <w:sz w:val="18"/>
        </w:rPr>
        <w:t>ostime_t</w:t>
      </w:r>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r w:rsidRPr="00504741">
        <w:rPr>
          <w:b w:val="0"/>
          <w:sz w:val="18"/>
        </w:rPr>
        <w:t>ostime_t</w:t>
      </w:r>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r w:rsidRPr="00504741">
        <w:rPr>
          <w:b w:val="0"/>
          <w:sz w:val="18"/>
        </w:rPr>
        <w:t>ostime_t</w:t>
      </w:r>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 The result is rounded to the nearest tick.</w:t>
      </w:r>
    </w:p>
    <w:p w14:paraId="4F6B2D8F" w14:textId="5D115DEC"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r>
        <w:rPr>
          <w:b w:val="0"/>
          <w:sz w:val="18"/>
        </w:rPr>
        <w:t>ostime_t os</w:t>
      </w:r>
      <w:r w:rsidRPr="00504741">
        <w:rPr>
          <w:b w:val="0"/>
          <w:sz w:val="18"/>
        </w:rPr>
        <w:t>)</w:t>
      </w:r>
    </w:p>
    <w:p w14:paraId="3C23A0D0" w14:textId="78D54682" w:rsidR="00B05578" w:rsidRPr="009013D3" w:rsidRDefault="00B05578" w:rsidP="00B05578">
      <w:r>
        <w:t xml:space="preserve">Returns the milliseconds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r>
        <w:rPr>
          <w:b w:val="0"/>
          <w:sz w:val="18"/>
        </w:rPr>
        <w:t>ostime_t os</w:t>
      </w:r>
      <w:r w:rsidRPr="00504741">
        <w:rPr>
          <w:b w:val="0"/>
          <w:sz w:val="18"/>
        </w:rPr>
        <w:t>)</w:t>
      </w:r>
    </w:p>
    <w:p w14:paraId="03C6AB4B" w14:textId="369477C0" w:rsidR="00B05578" w:rsidRPr="009013D3" w:rsidRDefault="00B05578" w:rsidP="00B05578">
      <w:r>
        <w:t xml:space="preserve">Returns the microseconds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5711EF93" w14:textId="77777777" w:rsidR="00F2530F" w:rsidRPr="00F2530F" w:rsidRDefault="00F2530F" w:rsidP="00F2530F">
      <w:pPr>
        <w:pStyle w:val="Heading2"/>
      </w:pPr>
      <w:bookmarkStart w:id="27" w:name="_Toc529721774"/>
      <w:r w:rsidRPr="00F2530F">
        <w:t>Application callbacks</w:t>
      </w:r>
      <w:bookmarkEnd w:id="27"/>
    </w:p>
    <w:p w14:paraId="6620BB6F" w14:textId="3CA64C7D" w:rsidR="00F2530F" w:rsidRDefault="00F2530F" w:rsidP="00F2530F">
      <w:r>
        <w:t xml:space="preserve">The </w:t>
      </w:r>
      <w:r w:rsidR="00D240A4">
        <w:t>LMIC</w:t>
      </w:r>
      <w:r>
        <w:t xml:space="preserve"> library requires the application to implement a few callback functions. These functions will be called by the state engine to query application-specific information and to deliver state events to the application.</w:t>
      </w:r>
    </w:p>
    <w:p w14:paraId="10C373C8" w14:textId="6E332F82" w:rsidR="00F2530F" w:rsidRPr="00F2530F" w:rsidRDefault="00F2530F" w:rsidP="00483616">
      <w:pPr>
        <w:pStyle w:val="StyleHeading3Consolas10pt"/>
        <w:rPr>
          <w:lang w:val="de-CH"/>
        </w:rPr>
      </w:pPr>
      <w:bookmarkStart w:id="28" w:name="__RefHeading__829_1143705402"/>
      <w:bookmarkEnd w:id="28"/>
      <w:r w:rsidRPr="00504741">
        <w:rPr>
          <w:b w:val="0"/>
          <w:sz w:val="18"/>
          <w:lang w:val="de-CH"/>
        </w:rPr>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29" w:name="__RefHeading__831_1143705402"/>
      <w:bookmarkEnd w:id="29"/>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0" w:name="__RefHeading__833_1143705402"/>
      <w:bookmarkEnd w:id="30"/>
      <w:r w:rsidRPr="00504741">
        <w:rPr>
          <w:b w:val="0"/>
          <w:sz w:val="18"/>
          <w:lang w:val="de-CH"/>
        </w:rPr>
        <w:lastRenderedPageBreak/>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1" w:name="__RefHeading__835_1143705402"/>
      <w:bookmarkStart w:id="32" w:name="_Ref396205206"/>
      <w:bookmarkEnd w:id="31"/>
      <w:r w:rsidRPr="00504741">
        <w:rPr>
          <w:b w:val="0"/>
          <w:sz w:val="18"/>
        </w:rPr>
        <w:t>void</w:t>
      </w:r>
      <w:r w:rsidRPr="009A624C">
        <w:t xml:space="preserve"> onEvent </w:t>
      </w:r>
      <w:r w:rsidRPr="00504741">
        <w:rPr>
          <w:b w:val="0"/>
          <w:sz w:val="18"/>
        </w:rPr>
        <w:t xml:space="preserve">(ev_t </w:t>
      </w:r>
      <w:r w:rsidRPr="00504741">
        <w:rPr>
          <w:b w:val="0"/>
          <w:i/>
          <w:sz w:val="18"/>
        </w:rPr>
        <w:t>ev</w:t>
      </w:r>
      <w:r w:rsidRPr="00504741">
        <w:rPr>
          <w:b w:val="0"/>
          <w:sz w:val="18"/>
        </w:rPr>
        <w:t>)</w:t>
      </w:r>
      <w:bookmarkEnd w:id="32"/>
    </w:p>
    <w:p w14:paraId="0F149C03" w14:textId="77777777" w:rsidR="00F2530F" w:rsidRDefault="00F2530F" w:rsidP="00F2530F">
      <w:r>
        <w:t>The implementation of this callback function may react on certain events and trigger new actio</w:t>
      </w:r>
      <w:r w:rsidR="007C4962">
        <w:t xml:space="preserve">ns based on the event and the </w:t>
      </w:r>
      <w:r w:rsidR="007C4962" w:rsidRPr="001C0633">
        <w:rPr>
          <w:rFonts w:ascii="Consolas" w:hAnsi="Consolas"/>
        </w:rPr>
        <w:t>LMI</w:t>
      </w:r>
      <w:r w:rsidRPr="001C0633">
        <w:rPr>
          <w:rFonts w:ascii="Consolas" w:hAnsi="Consolas"/>
        </w:rPr>
        <w:t>C</w:t>
      </w:r>
      <w:r>
        <w:t xml:space="preserve"> state. Typically</w:t>
      </w:r>
      <w:r w:rsidR="00F84CC4">
        <w:t>,</w:t>
      </w:r>
      <w:r>
        <w:t xml:space="preserve"> an implementation </w:t>
      </w:r>
      <w:r w:rsidR="00F84CC4">
        <w:t xml:space="preserve">processes </w:t>
      </w:r>
      <w:r>
        <w:t>the events it is interested in and schedules furt</w:t>
      </w:r>
      <w:r w:rsidR="007C4962">
        <w:t>her protocol actions using the LMIC</w:t>
      </w:r>
      <w:r>
        <w:t xml:space="preserve"> API. The following events will be reported:</w:t>
      </w:r>
    </w:p>
    <w:p w14:paraId="553572DB" w14:textId="77777777" w:rsidR="004E4584" w:rsidRPr="004E4584" w:rsidRDefault="004E4584" w:rsidP="00E9699B">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E8418C4" w14:textId="77777777" w:rsidR="004E4584" w:rsidRPr="004E4584" w:rsidRDefault="004E4584" w:rsidP="00E9699B">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2CB715E9" w14:textId="77777777" w:rsidR="004E4584" w:rsidRDefault="004E4584" w:rsidP="00E9699B">
      <w:pPr>
        <w:pStyle w:val="ListParagraph"/>
        <w:numPr>
          <w:ilvl w:val="0"/>
          <w:numId w:val="22"/>
        </w:numPr>
        <w:spacing w:before="80"/>
        <w:contextualSpacing w:val="0"/>
        <w:rPr>
          <w:rStyle w:val="parameter-name"/>
        </w:rPr>
      </w:pPr>
      <w:r>
        <w:rPr>
          <w:rStyle w:val="parameter-name"/>
        </w:rPr>
        <w:t>EV_JOIN_FAILED</w:t>
      </w:r>
      <w:r>
        <w:rPr>
          <w:rStyle w:val="parameter-name"/>
        </w:rPr>
        <w:br/>
      </w:r>
      <w:r>
        <w:t>The node could not join the network (after retrying).</w:t>
      </w:r>
    </w:p>
    <w:p w14:paraId="06D0451E" w14:textId="1500CEFB" w:rsidR="004E4584" w:rsidRDefault="004E4584" w:rsidP="00E9699B">
      <w:pPr>
        <w:pStyle w:val="ListParagraph"/>
        <w:numPr>
          <w:ilvl w:val="0"/>
          <w:numId w:val="22"/>
        </w:numPr>
        <w:spacing w:before="80"/>
        <w:contextualSpacing w:val="0"/>
        <w:rPr>
          <w:rStyle w:val="parameter-name"/>
        </w:rPr>
      </w:pPr>
      <w:r>
        <w:rPr>
          <w:rStyle w:val="parameter-name"/>
        </w:rPr>
        <w:t>EV_REJOIN_FAILED</w:t>
      </w:r>
      <w:r>
        <w:rPr>
          <w:rStyle w:val="parameter-name"/>
        </w:rPr>
        <w:br/>
      </w:r>
      <w:r>
        <w:t xml:space="preserve">The node </w:t>
      </w:r>
      <w:r w:rsidR="003E6745">
        <w:t>did</w:t>
      </w:r>
      <w:r w:rsidR="00D8620F">
        <w:t xml:space="preserve"> </w:t>
      </w:r>
      <w:r w:rsidR="003E6745">
        <w:t>n</w:t>
      </w:r>
      <w:r w:rsidR="00D8620F">
        <w:t>o</w:t>
      </w:r>
      <w:r w:rsidR="003E6745">
        <w:t>t join a new network</w:t>
      </w:r>
      <w:r w:rsidR="0020463F">
        <w:t xml:space="preserve"> but is</w:t>
      </w:r>
      <w:r w:rsidR="003E6745">
        <w:t xml:space="preserve"> still connected to the old network</w:t>
      </w:r>
      <w:r>
        <w:t>.</w:t>
      </w:r>
      <w:r w:rsidR="003121E5">
        <w:t xml:space="preserve"> </w:t>
      </w:r>
    </w:p>
    <w:p w14:paraId="498ED33D" w14:textId="6C7554BE" w:rsidR="00691E2A" w:rsidRDefault="004E4584" w:rsidP="00691E2A">
      <w:pPr>
        <w:pStyle w:val="ListParagraph"/>
        <w:numPr>
          <w:ilvl w:val="0"/>
          <w:numId w:val="22"/>
        </w:numPr>
        <w:spacing w:before="80"/>
        <w:contextualSpacing w:val="0"/>
        <w:rPr>
          <w:rStyle w:val="parameter-name"/>
        </w:rPr>
      </w:pPr>
      <w:r>
        <w:rPr>
          <w:rStyle w:val="parameter-name"/>
        </w:rPr>
        <w:t>EV_TXCOMPLETE</w:t>
      </w:r>
      <w:r>
        <w:rPr>
          <w:rStyle w:val="parameter-name"/>
        </w:rPr>
        <w:br/>
      </w:r>
      <w:r>
        <w:t>Th</w:t>
      </w:r>
      <w:r w:rsidR="00A35CF6">
        <w:t xml:space="preserve">e data prepared via </w:t>
      </w:r>
      <w:r w:rsidR="007C4962">
        <w:rPr>
          <w:rFonts w:ascii="Consolas" w:hAnsi="Consolas" w:cs="Consolas"/>
        </w:rPr>
        <w:t>LMI</w:t>
      </w:r>
      <w:r w:rsidR="00A35CF6" w:rsidRPr="00A35CF6">
        <w:rPr>
          <w:rFonts w:ascii="Consolas" w:hAnsi="Consolas" w:cs="Consolas"/>
        </w:rPr>
        <w:t>C_setTxData()</w:t>
      </w:r>
      <w:r w:rsidR="00A35CF6">
        <w:rPr>
          <w:rFonts w:ascii="Consolas" w:hAnsi="Consolas" w:cs="Consolas"/>
        </w:rPr>
        <w:t xml:space="preserve"> </w:t>
      </w:r>
      <w:r w:rsidR="00A35CF6">
        <w:t xml:space="preserve">has been sent, and </w:t>
      </w:r>
      <w:r w:rsidR="003121E5">
        <w:t>the receive window for</w:t>
      </w:r>
      <w:r w:rsidR="00A35CF6">
        <w:t xml:space="preserve"> downstream data </w:t>
      </w:r>
      <w:r w:rsidR="003121E5">
        <w:t>is complete</w:t>
      </w:r>
      <w:r w:rsidR="00A35CF6">
        <w:t xml:space="preserve">. If confirmation was requested, the acknowledgement has been received. </w:t>
      </w:r>
      <w:r w:rsidR="00691E2A">
        <w:t xml:space="preserve">When handling this event, the code should also check for data reception. See </w:t>
      </w:r>
      <w:r w:rsidR="00691E2A">
        <w:fldChar w:fldCharType="begin"/>
      </w:r>
      <w:r w:rsidR="00691E2A">
        <w:instrText xml:space="preserve"> REF _Ref529637790 \r \h </w:instrText>
      </w:r>
      <w:r w:rsidR="00691E2A">
        <w:fldChar w:fldCharType="separate"/>
      </w:r>
      <w:r w:rsidR="009579E8">
        <w:t>2.3.4.1</w:t>
      </w:r>
      <w:r w:rsidR="00691E2A">
        <w:fldChar w:fldCharType="end"/>
      </w:r>
      <w:r w:rsidR="00691E2A">
        <w:t xml:space="preserve"> for details.</w:t>
      </w:r>
    </w:p>
    <w:p w14:paraId="17121678" w14:textId="1211C4E9" w:rsidR="004E4584" w:rsidRDefault="004E4584" w:rsidP="00E9699B">
      <w:pPr>
        <w:pStyle w:val="ListParagraph"/>
        <w:numPr>
          <w:ilvl w:val="0"/>
          <w:numId w:val="22"/>
        </w:numPr>
        <w:spacing w:before="80"/>
        <w:contextualSpacing w:val="0"/>
        <w:rPr>
          <w:rStyle w:val="parameter-name"/>
        </w:rPr>
      </w:pPr>
      <w:r>
        <w:rPr>
          <w:rStyle w:val="parameter-name"/>
        </w:rPr>
        <w:t>EV_RXCOMPLETE</w:t>
      </w:r>
      <w:r w:rsidR="00A35CF6">
        <w:rPr>
          <w:rStyle w:val="parameter-name"/>
        </w:rPr>
        <w:br/>
      </w:r>
      <w:r w:rsidR="00691E2A">
        <w:t>Class B only: a downlink has been received in a ping slot</w:t>
      </w:r>
      <w:r w:rsidR="00A35CF6">
        <w:t>.</w:t>
      </w:r>
      <w:r w:rsidR="00691E2A">
        <w:t xml:space="preserve"> The code should check for data reception. See </w:t>
      </w:r>
      <w:r w:rsidR="00691E2A">
        <w:fldChar w:fldCharType="begin"/>
      </w:r>
      <w:r w:rsidR="00691E2A">
        <w:instrText xml:space="preserve"> REF _Ref529637790 \r \h </w:instrText>
      </w:r>
      <w:r w:rsidR="00691E2A">
        <w:fldChar w:fldCharType="separate"/>
      </w:r>
      <w:r w:rsidR="009579E8">
        <w:t>2.3.4.1</w:t>
      </w:r>
      <w:r w:rsidR="00691E2A">
        <w:fldChar w:fldCharType="end"/>
      </w:r>
      <w:r w:rsidR="00691E2A">
        <w:t xml:space="preserve"> for details.</w:t>
      </w:r>
    </w:p>
    <w:p w14:paraId="2BF4BF81" w14:textId="77777777" w:rsidR="00A35CF6" w:rsidRDefault="00A35CF6" w:rsidP="00E9699B">
      <w:pPr>
        <w:pStyle w:val="ListParagraph"/>
        <w:numPr>
          <w:ilvl w:val="0"/>
          <w:numId w:val="22"/>
        </w:numPr>
        <w:spacing w:before="80"/>
        <w:contextualSpacing w:val="0"/>
      </w:pPr>
      <w:r w:rsidRPr="00016554">
        <w:rPr>
          <w:rStyle w:val="parameter-name"/>
        </w:rPr>
        <w:t>EV_SCAN_TIMEOUT</w:t>
      </w:r>
      <w:r>
        <w:br/>
        <w:t xml:space="preserve">After a call to </w:t>
      </w:r>
      <w:r w:rsidR="007C4962">
        <w:rPr>
          <w:rFonts w:ascii="Consolas" w:hAnsi="Consolas" w:cs="Consolas"/>
        </w:rPr>
        <w:t>LMI</w:t>
      </w:r>
      <w:r w:rsidRPr="004E4584">
        <w:rPr>
          <w:rFonts w:ascii="Consolas" w:hAnsi="Consolas" w:cs="Consolas"/>
        </w:rPr>
        <w:t>C_enableTracking()</w:t>
      </w:r>
      <w:r>
        <w:t xml:space="preserve"> no beacon was received within the beacon interval.</w:t>
      </w:r>
      <w:r w:rsidR="00276A39">
        <w:t xml:space="preserve"> Tracking needs to be restarted.</w:t>
      </w:r>
    </w:p>
    <w:p w14:paraId="67637D65" w14:textId="77777777" w:rsidR="00A35CF6" w:rsidRPr="004E4584" w:rsidRDefault="00A35CF6" w:rsidP="00E9699B">
      <w:pPr>
        <w:pStyle w:val="ListParagraph"/>
        <w:numPr>
          <w:ilvl w:val="0"/>
          <w:numId w:val="22"/>
        </w:numPr>
        <w:spacing w:before="80"/>
        <w:contextualSpacing w:val="0"/>
        <w:rPr>
          <w:rFonts w:ascii="Consolas" w:hAnsi="Consolas"/>
          <w:b/>
        </w:rPr>
      </w:pPr>
      <w:r w:rsidRPr="00016554">
        <w:rPr>
          <w:rStyle w:val="parameter-name"/>
        </w:rPr>
        <w:t>EV_</w:t>
      </w:r>
      <w:r w:rsidR="00AD105A">
        <w:rPr>
          <w:rStyle w:val="parameter-name"/>
        </w:rPr>
        <w:t>BEACON_FOUND</w:t>
      </w:r>
      <w:r w:rsidRPr="00016554">
        <w:rPr>
          <w:rStyle w:val="parameter-name"/>
        </w:rPr>
        <w:br/>
      </w:r>
      <w:r>
        <w:t xml:space="preserve">After a call to </w:t>
      </w:r>
      <w:r w:rsidR="007C4962">
        <w:rPr>
          <w:rFonts w:ascii="Consolas" w:hAnsi="Consolas" w:cs="Consolas"/>
        </w:rPr>
        <w:t>LMI</w:t>
      </w:r>
      <w:r w:rsidRPr="004E4584">
        <w:rPr>
          <w:rFonts w:ascii="Consolas" w:hAnsi="Consolas" w:cs="Consolas"/>
        </w:rPr>
        <w:t>C_enableTracking()</w:t>
      </w:r>
      <w:r>
        <w:t xml:space="preserve"> the first beacon has been received within the beacon interval.</w:t>
      </w:r>
    </w:p>
    <w:p w14:paraId="6ECE7B1B" w14:textId="77777777" w:rsidR="00A35CF6" w:rsidRPr="004E4584" w:rsidRDefault="00A35CF6" w:rsidP="00E9699B">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0255BED6" w14:textId="77777777" w:rsidR="00A35CF6" w:rsidRPr="004E4584" w:rsidRDefault="00A35CF6" w:rsidP="00E9699B">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2E86CD51" w14:textId="77777777" w:rsidR="004E4584" w:rsidRDefault="004E4584" w:rsidP="00E9699B">
      <w:pPr>
        <w:pStyle w:val="ListParagraph"/>
        <w:numPr>
          <w:ilvl w:val="0"/>
          <w:numId w:val="22"/>
        </w:numPr>
        <w:spacing w:before="80"/>
        <w:contextualSpacing w:val="0"/>
        <w:rPr>
          <w:rStyle w:val="parameter-name"/>
        </w:rPr>
      </w:pPr>
      <w:r>
        <w:rPr>
          <w:rStyle w:val="parameter-name"/>
        </w:rPr>
        <w:t>EV_LOST_TSYNC</w:t>
      </w:r>
      <w:r w:rsidR="00A35CF6">
        <w:rPr>
          <w:rStyle w:val="parameter-name"/>
        </w:rPr>
        <w:br/>
      </w:r>
      <w:r w:rsidR="00276A39">
        <w:t>B</w:t>
      </w:r>
      <w:r w:rsidR="003E6745">
        <w:t xml:space="preserve">eacon </w:t>
      </w:r>
      <w:r w:rsidR="00276A39">
        <w:t xml:space="preserve">was </w:t>
      </w:r>
      <w:r w:rsidR="003E6745">
        <w:t>missed repeatedly</w:t>
      </w:r>
      <w:r w:rsidR="00D8620F">
        <w:t xml:space="preserve"> and</w:t>
      </w:r>
      <w:r w:rsidR="003E6745">
        <w:t xml:space="preserve"> </w:t>
      </w:r>
      <w:r w:rsidR="00276A39">
        <w:t xml:space="preserve">time synchronization </w:t>
      </w:r>
      <w:r w:rsidR="00D8620F">
        <w:t>has been</w:t>
      </w:r>
      <w:r w:rsidR="00276A39">
        <w:t xml:space="preserve"> lost. T</w:t>
      </w:r>
      <w:r w:rsidR="003E6745">
        <w:t>racking</w:t>
      </w:r>
      <w:r w:rsidR="00266DD2">
        <w:t xml:space="preserve"> or p</w:t>
      </w:r>
      <w:r w:rsidR="00276A39">
        <w:t xml:space="preserve">inging needs to </w:t>
      </w:r>
      <w:r w:rsidR="00D8620F">
        <w:t xml:space="preserve">be </w:t>
      </w:r>
      <w:r w:rsidR="00276A39">
        <w:t>restarted.</w:t>
      </w:r>
    </w:p>
    <w:p w14:paraId="047F7167" w14:textId="77777777" w:rsidR="00A35CF6" w:rsidRDefault="004E4584" w:rsidP="00E9699B">
      <w:pPr>
        <w:pStyle w:val="ListParagraph"/>
        <w:numPr>
          <w:ilvl w:val="0"/>
          <w:numId w:val="22"/>
        </w:numPr>
        <w:spacing w:before="80"/>
        <w:contextualSpacing w:val="0"/>
        <w:rPr>
          <w:rStyle w:val="parameter-name"/>
        </w:rPr>
      </w:pPr>
      <w:r>
        <w:rPr>
          <w:rStyle w:val="parameter-name"/>
        </w:rPr>
        <w:t>EV_RESET</w:t>
      </w:r>
      <w:r w:rsidR="00A35CF6">
        <w:rPr>
          <w:rStyle w:val="parameter-name"/>
        </w:rPr>
        <w:br/>
      </w:r>
      <w:r w:rsidR="006A7469">
        <w:t>Session reset due to r</w:t>
      </w:r>
      <w:r w:rsidR="00276A39">
        <w:t>ollover of s</w:t>
      </w:r>
      <w:r w:rsidR="003E6745">
        <w:t>equence counter</w:t>
      </w:r>
      <w:r w:rsidR="00276A39">
        <w:t xml:space="preserve">s. </w:t>
      </w:r>
      <w:r w:rsidR="006A7469">
        <w:t xml:space="preserve">Network will be rejoined </w:t>
      </w:r>
      <w:r w:rsidR="003E6745">
        <w:t>automatic</w:t>
      </w:r>
      <w:r w:rsidR="006A7469">
        <w:t>ally to acquire new session.</w:t>
      </w:r>
    </w:p>
    <w:p w14:paraId="282E1FC9" w14:textId="77777777" w:rsidR="004E4584" w:rsidRPr="00016554" w:rsidRDefault="004E4584" w:rsidP="00E9699B">
      <w:pPr>
        <w:pStyle w:val="ListParagraph"/>
        <w:numPr>
          <w:ilvl w:val="0"/>
          <w:numId w:val="22"/>
        </w:numPr>
        <w:spacing w:before="80"/>
        <w:contextualSpacing w:val="0"/>
        <w:rPr>
          <w:rStyle w:val="parameter-name"/>
        </w:rPr>
      </w:pPr>
      <w:r>
        <w:rPr>
          <w:rStyle w:val="parameter-name"/>
        </w:rPr>
        <w:t>EV_LINK_DEAD</w:t>
      </w:r>
      <w:r w:rsidR="00A35CF6">
        <w:rPr>
          <w:rStyle w:val="parameter-name"/>
        </w:rPr>
        <w:br/>
      </w:r>
      <w:r w:rsidR="006A7469">
        <w:t>N</w:t>
      </w:r>
      <w:r w:rsidR="003E6745">
        <w:t xml:space="preserve">o confirmation </w:t>
      </w:r>
      <w:r w:rsidR="006A7469">
        <w:t xml:space="preserve">has been received </w:t>
      </w:r>
      <w:r w:rsidR="003E6745">
        <w:t xml:space="preserve">from </w:t>
      </w:r>
      <w:r w:rsidR="006A7469">
        <w:t xml:space="preserve">the </w:t>
      </w:r>
      <w:r w:rsidR="003E6745">
        <w:t>network server</w:t>
      </w:r>
      <w:r w:rsidR="006A7469">
        <w:t xml:space="preserve"> for a</w:t>
      </w:r>
      <w:r w:rsidR="00E07F0A">
        <w:t>n extended</w:t>
      </w:r>
      <w:r w:rsidR="006A7469">
        <w:t xml:space="preserve"> period of time. Transmissions are still possible but their reception is uncertain.</w:t>
      </w:r>
    </w:p>
    <w:p w14:paraId="62221F67" w14:textId="2E7D0528" w:rsidR="00356F17" w:rsidRPr="00016554" w:rsidRDefault="00356F17" w:rsidP="00356F17">
      <w:pPr>
        <w:pStyle w:val="ListParagraph"/>
        <w:numPr>
          <w:ilvl w:val="0"/>
          <w:numId w:val="22"/>
        </w:numPr>
        <w:spacing w:before="80"/>
        <w:contextualSpacing w:val="0"/>
        <w:rPr>
          <w:rStyle w:val="parameter-name"/>
        </w:rPr>
      </w:pPr>
      <w:r>
        <w:rPr>
          <w:rStyle w:val="parameter-name"/>
        </w:rPr>
        <w:lastRenderedPageBreak/>
        <w:t>EV_LINK_ALIVE</w:t>
      </w:r>
      <w:r>
        <w:rPr>
          <w:rStyle w:val="parameter-name"/>
        </w:rPr>
        <w:br/>
      </w:r>
      <w:r>
        <w:t>The link was dead, but now is alive again.</w:t>
      </w:r>
    </w:p>
    <w:p w14:paraId="50BB7AFA" w14:textId="6347553A" w:rsidR="00356F17" w:rsidRPr="00016554" w:rsidRDefault="00356F17" w:rsidP="00356F17">
      <w:pPr>
        <w:pStyle w:val="ListParagraph"/>
        <w:numPr>
          <w:ilvl w:val="0"/>
          <w:numId w:val="22"/>
        </w:numPr>
        <w:spacing w:before="80"/>
        <w:contextualSpacing w:val="0"/>
        <w:rPr>
          <w:rStyle w:val="parameter-name"/>
        </w:rPr>
      </w:pPr>
      <w:r>
        <w:rPr>
          <w:rStyle w:val="parameter-name"/>
        </w:rPr>
        <w:t>EV_LINK_DEAD</w:t>
      </w:r>
      <w:r>
        <w:rPr>
          <w:rStyle w:val="parameter-name"/>
        </w:rPr>
        <w:br/>
      </w:r>
      <w:r>
        <w:t xml:space="preserve">No confirmation has been received from the network server for an extended period of time. Transmissions are still </w:t>
      </w:r>
      <w:r w:rsidR="001E344E">
        <w:t>possible,</w:t>
      </w:r>
      <w:r>
        <w:t xml:space="preserve"> but their reception is uncertain.</w:t>
      </w:r>
    </w:p>
    <w:p w14:paraId="4C9EF2E7" w14:textId="3405274F" w:rsidR="00356F17" w:rsidRPr="00016554" w:rsidRDefault="00356F17" w:rsidP="00356F17">
      <w:pPr>
        <w:pStyle w:val="ListParagraph"/>
        <w:numPr>
          <w:ilvl w:val="0"/>
          <w:numId w:val="22"/>
        </w:numPr>
        <w:spacing w:before="80"/>
        <w:contextualSpacing w:val="0"/>
        <w:rPr>
          <w:rStyle w:val="parameter-name"/>
        </w:rPr>
      </w:pPr>
      <w:r>
        <w:rPr>
          <w:rStyle w:val="parameter-name"/>
        </w:rPr>
        <w:t>EV_TXSTART</w:t>
      </w:r>
      <w:r>
        <w:rPr>
          <w:rStyle w:val="parameter-name"/>
        </w:rPr>
        <w:br/>
      </w:r>
      <w:r>
        <w:t>This event is reported just before telling the radio driver to start transmission.</w:t>
      </w:r>
    </w:p>
    <w:p w14:paraId="3DF3814C" w14:textId="0067E78B" w:rsidR="00691E2A" w:rsidRPr="00016554" w:rsidRDefault="00691E2A" w:rsidP="00691E2A">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0C8631AC" w14:textId="77777777" w:rsidR="004E4584" w:rsidRDefault="004E4584" w:rsidP="00F2530F"/>
    <w:p w14:paraId="132C4A2F" w14:textId="168A0029" w:rsidR="00F2530F" w:rsidRDefault="00F2530F" w:rsidP="00F2530F">
      <w:r>
        <w:t>Details for specific events can be obtaine</w:t>
      </w:r>
      <w:r w:rsidR="001E0CA8">
        <w:t xml:space="preserve">d from the global </w:t>
      </w:r>
      <w:r w:rsidR="003A0E98" w:rsidRPr="001C0633">
        <w:rPr>
          <w:rFonts w:ascii="Consolas" w:hAnsi="Consolas"/>
        </w:rPr>
        <w:t>LMIC</w:t>
      </w:r>
      <w:r w:rsidR="001E0CA8">
        <w:t xml:space="preserve"> structure </w:t>
      </w:r>
      <w:r w:rsidR="001E344E">
        <w:t>described</w:t>
      </w:r>
      <w:r w:rsidR="001E0CA8">
        <w:t xml:space="preserve"> in section</w:t>
      </w:r>
      <w:r w:rsidR="00691E2A">
        <w:t xml:space="preserve"> </w:t>
      </w:r>
      <w:r w:rsidR="00691E2A">
        <w:fldChar w:fldCharType="begin"/>
      </w:r>
      <w:r w:rsidR="00691E2A">
        <w:instrText xml:space="preserve"> REF _Ref529638246 \r \h </w:instrText>
      </w:r>
      <w:r w:rsidR="00691E2A">
        <w:fldChar w:fldCharType="separate"/>
      </w:r>
      <w:r w:rsidR="009579E8">
        <w:t>2.4</w:t>
      </w:r>
      <w:r w:rsidR="00691E2A">
        <w:fldChar w:fldCharType="end"/>
      </w:r>
      <w:r w:rsidR="001E0CA8">
        <w:t>.</w:t>
      </w:r>
    </w:p>
    <w:p w14:paraId="1BCD3864" w14:textId="3F7E63A4" w:rsidR="00691E2A" w:rsidRDefault="00691E2A" w:rsidP="00F2530F"/>
    <w:p w14:paraId="6EC15727" w14:textId="4F4DA1A8" w:rsidR="00691E2A" w:rsidRDefault="00691E2A" w:rsidP="00691E2A">
      <w:pPr>
        <w:pStyle w:val="Heading4"/>
      </w:pPr>
      <w:bookmarkStart w:id="33" w:name="_Ref529637790"/>
      <w:r>
        <w:t>Receiving Downlink Data</w:t>
      </w:r>
      <w:bookmarkEnd w:id="33"/>
    </w:p>
    <w:p w14:paraId="59C0E999" w14:textId="17F0819F" w:rsidR="00691E2A" w:rsidRDefault="00691E2A" w:rsidP="00691E2A">
      <w:r>
        <w:t>When EV_TXCOMPLETE or EV_RXCOMPLETE is received, the event-processing code should check for downlink data, and pass it to the application. To do this, use code like the following.</w:t>
      </w:r>
    </w:p>
    <w:p w14:paraId="722C0249" w14:textId="77777777" w:rsidR="00691E2A" w:rsidRPr="00691E2A" w:rsidRDefault="00691E2A" w:rsidP="00691E2A"/>
    <w:p w14:paraId="796A9A51" w14:textId="3CDDE6BB"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1BF21A8" w14:textId="7729B4E6" w:rsidR="00691E2A" w:rsidRDefault="00691E2A" w:rsidP="00691E2A">
      <w:pPr>
        <w:pStyle w:val="Listing"/>
        <w:numPr>
          <w:ilvl w:val="0"/>
          <w:numId w:val="0"/>
        </w:numPr>
        <w:ind w:left="360"/>
      </w:pPr>
      <w:r>
        <w:t xml:space="preserve">    if (LMIC.dataLen != 0) {</w:t>
      </w:r>
    </w:p>
    <w:p w14:paraId="6EC4C5DD" w14:textId="306B23D3"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Data was received. Extract port number if any.</w:t>
      </w:r>
    </w:p>
    <w:p w14:paraId="1D032877" w14:textId="349E08E8" w:rsidR="00691E2A" w:rsidRDefault="00691E2A" w:rsidP="00691E2A">
      <w:pPr>
        <w:pStyle w:val="Listing"/>
        <w:numPr>
          <w:ilvl w:val="0"/>
          <w:numId w:val="0"/>
        </w:numPr>
        <w:ind w:left="360"/>
        <w:rPr>
          <w:rFonts w:ascii="Lucida Console" w:eastAsia="Times New Roman" w:hAnsi="Lucida Console" w:cs="Lucida Console"/>
          <w:szCs w:val="18"/>
          <w:lang w:eastAsia="en-US"/>
        </w:rPr>
      </w:pPr>
      <w:r>
        <w:t xml:space="preserve">        u1_t bPort = 0;</w:t>
      </w:r>
      <w:r>
        <w:br/>
        <w:t xml:space="preserve">        if (</w:t>
      </w:r>
      <w:r>
        <w:rPr>
          <w:rFonts w:ascii="Lucida Console" w:eastAsia="Times New Roman" w:hAnsi="Lucida Console" w:cs="Lucida Console"/>
          <w:szCs w:val="18"/>
          <w:lang w:eastAsia="en-US"/>
        </w:rPr>
        <w:t>LMIC.txrxFlags &amp; TX</w:t>
      </w:r>
      <w:r>
        <w:rPr>
          <w:rFonts w:ascii="Lucida Console" w:eastAsia="Times New Roman" w:hAnsi="Lucida Console" w:cs="Lucida Console"/>
          <w:color w:val="000000"/>
          <w:szCs w:val="18"/>
          <w:highlight w:val="lightGray"/>
          <w:lang w:eastAsia="en-US"/>
        </w:rPr>
        <w:t>RX</w:t>
      </w:r>
      <w:r>
        <w:rPr>
          <w:rFonts w:ascii="Lucida Console" w:eastAsia="Times New Roman" w:hAnsi="Lucida Console" w:cs="Lucida Console"/>
          <w:szCs w:val="18"/>
          <w:lang w:eastAsia="en-US"/>
        </w:rPr>
        <w:t>_PORT)</w:t>
      </w:r>
    </w:p>
    <w:p w14:paraId="71D28946" w14:textId="33277D98" w:rsidR="00691E2A" w:rsidRPr="007562DA" w:rsidRDefault="00691E2A" w:rsidP="00691E2A">
      <w:pPr>
        <w:pStyle w:val="Listing"/>
        <w:numPr>
          <w:ilvl w:val="0"/>
          <w:numId w:val="0"/>
        </w:numPr>
        <w:ind w:left="360"/>
        <w:rPr>
          <w:i/>
          <w:color w:val="7030A0"/>
        </w:rPr>
      </w:pPr>
      <w:r>
        <w:t xml:space="preserve">            bPort = LMIC.frame[LMIC.dataBeg – 1];</w:t>
      </w:r>
      <w:r>
        <w:br/>
        <w:t xml:space="preserve">        </w:t>
      </w:r>
      <w:r w:rsidRPr="007562DA">
        <w:rPr>
          <w:i/>
          <w:color w:val="7030A0"/>
        </w:rPr>
        <w:t xml:space="preserve">// </w:t>
      </w:r>
      <w:r>
        <w:rPr>
          <w:i/>
          <w:color w:val="7030A0"/>
        </w:rPr>
        <w:t>Call user-supplied function with port #, pMessage, nMessage</w:t>
      </w:r>
    </w:p>
    <w:p w14:paraId="7D868E87" w14:textId="77777777" w:rsidR="00691E2A" w:rsidRDefault="00691E2A" w:rsidP="00691E2A">
      <w:pPr>
        <w:pStyle w:val="Listing"/>
        <w:numPr>
          <w:ilvl w:val="0"/>
          <w:numId w:val="0"/>
        </w:numPr>
        <w:ind w:left="360"/>
      </w:pPr>
      <w:r>
        <w:t xml:space="preserve">        receiveMessage(</w:t>
      </w:r>
    </w:p>
    <w:p w14:paraId="2DC86920" w14:textId="362CEDBA" w:rsidR="00691E2A" w:rsidRDefault="00691E2A" w:rsidP="00691E2A">
      <w:pPr>
        <w:pStyle w:val="Listing"/>
        <w:numPr>
          <w:ilvl w:val="0"/>
          <w:numId w:val="0"/>
        </w:numPr>
        <w:ind w:left="360"/>
      </w:pPr>
      <w:r>
        <w:t xml:space="preserve">            bPort, LMIC.frame + LMIC.dataBeg, LMIC.dataLen</w:t>
      </w:r>
    </w:p>
    <w:p w14:paraId="74A8D674" w14:textId="126CBFE2" w:rsidR="00691E2A" w:rsidRDefault="00691E2A" w:rsidP="00691E2A">
      <w:pPr>
        <w:pStyle w:val="Listing"/>
        <w:numPr>
          <w:ilvl w:val="0"/>
          <w:numId w:val="0"/>
        </w:numPr>
        <w:ind w:left="360"/>
      </w:pPr>
      <w:r>
        <w:t xml:space="preserve">            );</w:t>
      </w:r>
    </w:p>
    <w:p w14:paraId="09AF0F56" w14:textId="4972FE94" w:rsidR="00691E2A" w:rsidRDefault="00691E2A" w:rsidP="00691E2A">
      <w:pPr>
        <w:pStyle w:val="Listing"/>
        <w:numPr>
          <w:ilvl w:val="0"/>
          <w:numId w:val="0"/>
        </w:numPr>
        <w:ind w:left="360"/>
      </w:pPr>
      <w:r>
        <w:t xml:space="preserve">    }</w:t>
      </w:r>
    </w:p>
    <w:p w14:paraId="015C2A29" w14:textId="6296F885" w:rsidR="00691E2A" w:rsidRDefault="00691E2A" w:rsidP="00691E2A"/>
    <w:p w14:paraId="54C8F6B5" w14:textId="1871D477" w:rsidR="00691E2A" w:rsidRDefault="00691E2A" w:rsidP="00691E2A">
      <w:r>
        <w:t>If you wish to support alerting the client for zero-length messages, slightly-more complex code must be used.</w:t>
      </w:r>
    </w:p>
    <w:p w14:paraId="61F0A967" w14:textId="53BA75D9" w:rsidR="00691E2A" w:rsidRDefault="00691E2A" w:rsidP="00691E2A"/>
    <w:p w14:paraId="3AEC8264" w14:textId="77777777"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1E530A1A" w14:textId="00611143" w:rsidR="00691E2A" w:rsidRDefault="00691E2A" w:rsidP="00691E2A">
      <w:pPr>
        <w:pStyle w:val="Listing"/>
        <w:numPr>
          <w:ilvl w:val="0"/>
          <w:numId w:val="0"/>
        </w:numPr>
        <w:ind w:left="360"/>
      </w:pPr>
      <w:r>
        <w:t xml:space="preserve">    if (LMIC.dataLen != 0 || LMIC.dataBeg != 0) {</w:t>
      </w:r>
    </w:p>
    <w:p w14:paraId="72B73DC4" w14:textId="77777777"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Data was received. Extract port number if any.</w:t>
      </w:r>
    </w:p>
    <w:p w14:paraId="7AC97C7D" w14:textId="77777777" w:rsidR="00691E2A" w:rsidRDefault="00691E2A" w:rsidP="00691E2A">
      <w:pPr>
        <w:pStyle w:val="Listing"/>
        <w:numPr>
          <w:ilvl w:val="0"/>
          <w:numId w:val="0"/>
        </w:numPr>
        <w:ind w:left="360"/>
        <w:rPr>
          <w:rFonts w:ascii="Lucida Console" w:eastAsia="Times New Roman" w:hAnsi="Lucida Console" w:cs="Lucida Console"/>
          <w:szCs w:val="18"/>
          <w:lang w:eastAsia="en-US"/>
        </w:rPr>
      </w:pPr>
      <w:r>
        <w:t xml:space="preserve">        u1_t bPort = 0;</w:t>
      </w:r>
      <w:r>
        <w:br/>
        <w:t xml:space="preserve">        if (</w:t>
      </w:r>
      <w:r>
        <w:rPr>
          <w:rFonts w:ascii="Lucida Console" w:eastAsia="Times New Roman" w:hAnsi="Lucida Console" w:cs="Lucida Console"/>
          <w:szCs w:val="18"/>
          <w:lang w:eastAsia="en-US"/>
        </w:rPr>
        <w:t>LMIC.txrxFlags &amp; TX</w:t>
      </w:r>
      <w:r>
        <w:rPr>
          <w:rFonts w:ascii="Lucida Console" w:eastAsia="Times New Roman" w:hAnsi="Lucida Console" w:cs="Lucida Console"/>
          <w:color w:val="000000"/>
          <w:szCs w:val="18"/>
          <w:highlight w:val="lightGray"/>
          <w:lang w:eastAsia="en-US"/>
        </w:rPr>
        <w:t>RX</w:t>
      </w:r>
      <w:r>
        <w:rPr>
          <w:rFonts w:ascii="Lucida Console" w:eastAsia="Times New Roman" w:hAnsi="Lucida Console" w:cs="Lucida Console"/>
          <w:szCs w:val="18"/>
          <w:lang w:eastAsia="en-US"/>
        </w:rPr>
        <w:t>_PORT)</w:t>
      </w:r>
    </w:p>
    <w:p w14:paraId="1EB9C405" w14:textId="36D121FE" w:rsidR="00691E2A" w:rsidRDefault="00691E2A" w:rsidP="00691E2A">
      <w:pPr>
        <w:pStyle w:val="Listing"/>
        <w:numPr>
          <w:ilvl w:val="0"/>
          <w:numId w:val="0"/>
        </w:numPr>
        <w:ind w:left="360"/>
        <w:rPr>
          <w:i/>
          <w:color w:val="7030A0"/>
        </w:rPr>
      </w:pPr>
      <w:r>
        <w:t xml:space="preserve">            bPort = LMIC.frame[LMIC.dataBeg – 1];</w:t>
      </w:r>
      <w:r>
        <w:br/>
        <w:t xml:space="preserve">        </w:t>
      </w:r>
      <w:r w:rsidRPr="007562DA">
        <w:rPr>
          <w:i/>
          <w:color w:val="7030A0"/>
        </w:rPr>
        <w:t xml:space="preserve">// </w:t>
      </w:r>
      <w:r>
        <w:rPr>
          <w:i/>
          <w:color w:val="7030A0"/>
        </w:rPr>
        <w:t>Call user-supplied function with port #, pMessage, nMessage;</w:t>
      </w:r>
    </w:p>
    <w:p w14:paraId="1011DD73" w14:textId="0353EB32" w:rsidR="00691E2A" w:rsidRPr="007562DA" w:rsidRDefault="00691E2A" w:rsidP="00691E2A">
      <w:pPr>
        <w:pStyle w:val="Listing"/>
        <w:numPr>
          <w:ilvl w:val="0"/>
          <w:numId w:val="0"/>
        </w:numPr>
        <w:ind w:left="360"/>
        <w:rPr>
          <w:i/>
          <w:color w:val="7030A0"/>
        </w:rPr>
      </w:pPr>
      <w:r>
        <w:rPr>
          <w:i/>
          <w:color w:val="7030A0"/>
        </w:rPr>
        <w:t xml:space="preserve">        // nMessage might be zero.</w:t>
      </w:r>
    </w:p>
    <w:p w14:paraId="57A1A9FD" w14:textId="77777777" w:rsidR="00691E2A" w:rsidRDefault="00691E2A" w:rsidP="00691E2A">
      <w:pPr>
        <w:pStyle w:val="Listing"/>
        <w:numPr>
          <w:ilvl w:val="0"/>
          <w:numId w:val="0"/>
        </w:numPr>
        <w:ind w:left="360"/>
      </w:pPr>
      <w:r>
        <w:t xml:space="preserve">        receiveMessage(</w:t>
      </w:r>
    </w:p>
    <w:p w14:paraId="70033542" w14:textId="77777777" w:rsidR="00691E2A" w:rsidRDefault="00691E2A" w:rsidP="00691E2A">
      <w:pPr>
        <w:pStyle w:val="Listing"/>
        <w:numPr>
          <w:ilvl w:val="0"/>
          <w:numId w:val="0"/>
        </w:numPr>
        <w:ind w:left="360"/>
      </w:pPr>
      <w:r>
        <w:t xml:space="preserve">            bPort, LMIC.frame + LMIC.dataBeg, LMIC.dataLen</w:t>
      </w:r>
    </w:p>
    <w:p w14:paraId="461F29D3" w14:textId="77777777" w:rsidR="00691E2A" w:rsidRDefault="00691E2A" w:rsidP="00691E2A">
      <w:pPr>
        <w:pStyle w:val="Listing"/>
        <w:numPr>
          <w:ilvl w:val="0"/>
          <w:numId w:val="0"/>
        </w:numPr>
        <w:ind w:left="360"/>
      </w:pPr>
      <w:r>
        <w:t xml:space="preserve">            );</w:t>
      </w:r>
    </w:p>
    <w:p w14:paraId="34945F71" w14:textId="77777777" w:rsidR="00691E2A" w:rsidRDefault="00691E2A" w:rsidP="00691E2A">
      <w:pPr>
        <w:pStyle w:val="Listing"/>
        <w:numPr>
          <w:ilvl w:val="0"/>
          <w:numId w:val="0"/>
        </w:numPr>
        <w:ind w:left="360"/>
      </w:pPr>
      <w:r>
        <w:t xml:space="preserve">    }</w:t>
      </w:r>
    </w:p>
    <w:p w14:paraId="3347F7E0" w14:textId="77777777" w:rsidR="00691E2A" w:rsidRPr="00691E2A" w:rsidRDefault="00691E2A" w:rsidP="00691E2A"/>
    <w:p w14:paraId="5959AB52" w14:textId="77777777" w:rsidR="00A629D4" w:rsidRDefault="003A0E98" w:rsidP="00A629D4">
      <w:pPr>
        <w:pStyle w:val="Heading2"/>
      </w:pPr>
      <w:bookmarkStart w:id="34" w:name="_Ref529638246"/>
      <w:bookmarkStart w:id="35" w:name="_Toc529721775"/>
      <w:r>
        <w:t>The LMI</w:t>
      </w:r>
      <w:r w:rsidR="00D8620F">
        <w:t>C S</w:t>
      </w:r>
      <w:r w:rsidR="00A629D4">
        <w:t>truct</w:t>
      </w:r>
      <w:bookmarkEnd w:id="34"/>
      <w:bookmarkEnd w:id="35"/>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lastRenderedPageBreak/>
        <w:t>struct lmic</w:t>
      </w:r>
      <w:r w:rsidR="00A629D4" w:rsidRPr="00655F9D">
        <w:t>_t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dataLen;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dataBeg;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u1_t        pendTxPort;</w:t>
      </w:r>
    </w:p>
    <w:p w14:paraId="4A3266A8" w14:textId="77777777" w:rsidR="00A629D4" w:rsidRPr="007562DA" w:rsidRDefault="00A629D4" w:rsidP="00A629D4">
      <w:pPr>
        <w:pStyle w:val="Listing"/>
        <w:numPr>
          <w:ilvl w:val="0"/>
          <w:numId w:val="0"/>
        </w:numPr>
        <w:ind w:left="360"/>
        <w:rPr>
          <w:i/>
          <w:color w:val="7030A0"/>
        </w:rPr>
      </w:pPr>
      <w:r w:rsidRPr="00ED47BD">
        <w:t xml:space="preserve">    u1_t        pendTxConf;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r w:rsidRPr="00F729F4">
        <w:t xml:space="preserve">bcninfo_t   bcninfo;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53576F6C"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r w:rsidR="008176A5" w:rsidRPr="008176A5">
        <w:rPr>
          <w:rFonts w:ascii="Consolas" w:hAnsi="Consolas" w:cs="Consolas"/>
        </w:rPr>
        <w:t>txrxFlags</w:t>
      </w:r>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r w:rsidR="008176A5" w:rsidRPr="008176A5">
        <w:rPr>
          <w:rFonts w:ascii="Consolas" w:hAnsi="Consolas" w:cs="Consolas"/>
        </w:rPr>
        <w:t>dataLen</w:t>
      </w:r>
      <w:r w:rsidR="008176A5">
        <w:rPr>
          <w:rFonts w:cs="Arial"/>
        </w:rPr>
        <w:t xml:space="preserve"> / </w:t>
      </w:r>
      <w:r w:rsidR="008176A5" w:rsidRPr="008176A5">
        <w:rPr>
          <w:rFonts w:ascii="Consolas" w:hAnsi="Consolas" w:cs="Consolas"/>
        </w:rPr>
        <w:t>dataBeg</w:t>
      </w:r>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r w:rsidR="008176A5" w:rsidRPr="008176A5">
        <w:rPr>
          <w:rFonts w:ascii="Consolas" w:hAnsi="Consolas" w:cs="Consolas"/>
        </w:rPr>
        <w:t>pendTxData[]</w:t>
      </w:r>
      <w:r w:rsidR="008176A5">
        <w:rPr>
          <w:rFonts w:cs="Arial"/>
        </w:rPr>
        <w:t xml:space="preserve">, </w:t>
      </w:r>
      <w:r w:rsidR="008176A5" w:rsidRPr="008176A5">
        <w:rPr>
          <w:rFonts w:ascii="Consolas" w:hAnsi="Consolas" w:cs="Consolas"/>
        </w:rPr>
        <w:t>pendTxLen</w:t>
      </w:r>
      <w:r w:rsidR="008176A5">
        <w:rPr>
          <w:rFonts w:cs="Arial"/>
        </w:rPr>
        <w:t xml:space="preserve">, </w:t>
      </w:r>
      <w:r w:rsidR="008176A5" w:rsidRPr="008176A5">
        <w:rPr>
          <w:rFonts w:ascii="Consolas" w:hAnsi="Consolas" w:cs="Consolas"/>
        </w:rPr>
        <w:t>pendTxPort</w:t>
      </w:r>
      <w:r w:rsidR="008176A5">
        <w:rPr>
          <w:rFonts w:cs="Arial"/>
        </w:rPr>
        <w:t xml:space="preserve"> and </w:t>
      </w:r>
      <w:r w:rsidR="008176A5" w:rsidRPr="008176A5">
        <w:rPr>
          <w:rFonts w:ascii="Consolas" w:hAnsi="Consolas" w:cs="Consolas"/>
        </w:rPr>
        <w:t>pendTxConf</w:t>
      </w:r>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9579E8">
        <w:rPr>
          <w:rFonts w:cs="Arial"/>
        </w:rPr>
        <w:t>2.5.11</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r w:rsidRPr="008176A5">
        <w:rPr>
          <w:rFonts w:ascii="Consolas" w:hAnsi="Consolas" w:cs="Consolas"/>
        </w:rPr>
        <w:t>txrxFlags</w:t>
      </w:r>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confirmed UP frame was acked</w:t>
      </w:r>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acked</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2996CF78" w:rsidR="00705B2F" w:rsidRP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Pr>
          <w:rFonts w:cs="Arial"/>
        </w:rPr>
        <w:t>field</w:t>
      </w:r>
      <w:r w:rsidR="00D459AE">
        <w:rPr>
          <w:rFonts w:cs="Arial"/>
        </w:rPr>
        <w:t xml:space="preserve"> is contained in the received frame</w:t>
      </w:r>
      <w:r w:rsidR="00691E2A">
        <w:rPr>
          <w:rFonts w:cs="Arial"/>
        </w:rPr>
        <w:t xml:space="preserve"> at offset </w:t>
      </w:r>
      <w:r w:rsidR="00691E2A" w:rsidRPr="00691E2A">
        <w:rPr>
          <w:rFonts w:ascii="Consolas" w:hAnsi="Consolas" w:cs="Consolas"/>
        </w:rPr>
        <w:t>LMIC.dataBeg – 1</w:t>
      </w:r>
      <w:r w:rsidR="00691E2A">
        <w:rPr>
          <w:rFonts w:cs="Arial"/>
        </w:rPr>
        <w:t>.</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4FAA0A19"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9442" w:type="dxa"/>
        <w:tblLook w:val="04A0" w:firstRow="1" w:lastRow="0" w:firstColumn="1" w:lastColumn="0" w:noHBand="0" w:noVBand="1"/>
      </w:tblPr>
      <w:tblGrid>
        <w:gridCol w:w="1775"/>
        <w:gridCol w:w="643"/>
        <w:gridCol w:w="749"/>
        <w:gridCol w:w="844"/>
        <w:gridCol w:w="710"/>
        <w:gridCol w:w="710"/>
        <w:gridCol w:w="850"/>
        <w:gridCol w:w="1625"/>
        <w:gridCol w:w="1536"/>
      </w:tblGrid>
      <w:tr w:rsidR="009F1B04" w14:paraId="55302A87" w14:textId="77777777" w:rsidTr="00515483">
        <w:tc>
          <w:tcPr>
            <w:tcW w:w="1778" w:type="dxa"/>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9F1B04" w:rsidRPr="00515483" w:rsidRDefault="009F1B04" w:rsidP="004E1BF8">
            <w:pPr>
              <w:keepNext/>
              <w:autoSpaceDE w:val="0"/>
              <w:rPr>
                <w:rFonts w:cs="Arial"/>
                <w:b/>
              </w:rPr>
            </w:pPr>
            <w:r w:rsidRPr="00515483">
              <w:rPr>
                <w:rFonts w:cs="Arial"/>
                <w:b/>
              </w:rPr>
              <w:t>Received frame</w:t>
            </w:r>
          </w:p>
        </w:tc>
        <w:tc>
          <w:tcPr>
            <w:tcW w:w="4514" w:type="dxa"/>
            <w:gridSpan w:val="6"/>
            <w:tcBorders>
              <w:left w:val="single" w:sz="12" w:space="0" w:color="auto"/>
              <w:bottom w:val="single" w:sz="4" w:space="0" w:color="auto"/>
            </w:tcBorders>
            <w:shd w:val="clear" w:color="auto" w:fill="D9D9D9" w:themeFill="background1" w:themeFillShade="D9"/>
            <w:vAlign w:val="center"/>
          </w:tcPr>
          <w:p w14:paraId="120CFBCC" w14:textId="7A42108A" w:rsidR="009F1B04" w:rsidRPr="00515483" w:rsidRDefault="009F1B04" w:rsidP="004E1BF8">
            <w:pPr>
              <w:keepNext/>
              <w:autoSpaceDE w:val="0"/>
              <w:rPr>
                <w:rFonts w:ascii="Consolas" w:hAnsi="Consolas" w:cs="Arial"/>
                <w:b/>
              </w:rPr>
            </w:pPr>
            <w:r w:rsidRPr="00515483">
              <w:rPr>
                <w:rFonts w:ascii="Consolas" w:hAnsi="Consolas" w:cs="Arial"/>
                <w:b/>
              </w:rPr>
              <w:t>LMIC.txrxFlags</w:t>
            </w:r>
          </w:p>
        </w:tc>
        <w:tc>
          <w:tcPr>
            <w:tcW w:w="1626" w:type="dxa"/>
            <w:vMerge w:val="restart"/>
            <w:shd w:val="clear" w:color="auto" w:fill="D9D9D9" w:themeFill="background1" w:themeFillShade="D9"/>
            <w:vAlign w:val="center"/>
          </w:tcPr>
          <w:p w14:paraId="6A6E620E" w14:textId="594335F5" w:rsidR="009F1B04" w:rsidRPr="00515483" w:rsidRDefault="001506F4" w:rsidP="004E1BF8">
            <w:pPr>
              <w:keepNext/>
              <w:autoSpaceDE w:val="0"/>
              <w:rPr>
                <w:rFonts w:ascii="Consolas" w:hAnsi="Consolas" w:cs="Arial"/>
                <w:b/>
              </w:rPr>
            </w:pPr>
            <w:r w:rsidRPr="00515483">
              <w:rPr>
                <w:rFonts w:ascii="Consolas" w:hAnsi="Consolas" w:cs="Arial"/>
                <w:b/>
              </w:rPr>
              <w:t xml:space="preserve">LMIC.dataLen </w:t>
            </w:r>
          </w:p>
        </w:tc>
        <w:tc>
          <w:tcPr>
            <w:tcW w:w="1524" w:type="dxa"/>
            <w:vMerge w:val="restart"/>
            <w:shd w:val="clear" w:color="auto" w:fill="D9D9D9" w:themeFill="background1" w:themeFillShade="D9"/>
            <w:vAlign w:val="center"/>
          </w:tcPr>
          <w:p w14:paraId="27B4911F" w14:textId="77777777" w:rsidR="009F1B04" w:rsidRPr="00515483" w:rsidRDefault="009F1B04" w:rsidP="004E1BF8">
            <w:pPr>
              <w:keepNext/>
              <w:autoSpaceDE w:val="0"/>
              <w:rPr>
                <w:rFonts w:ascii="Consolas" w:hAnsi="Consolas" w:cs="Arial"/>
                <w:b/>
              </w:rPr>
            </w:pPr>
            <w:r w:rsidRPr="00515483">
              <w:rPr>
                <w:rFonts w:ascii="Consolas" w:hAnsi="Consolas" w:cs="Arial"/>
                <w:b/>
              </w:rPr>
              <w:t>LMIC.dataBeg</w:t>
            </w:r>
          </w:p>
        </w:tc>
      </w:tr>
      <w:tr w:rsidR="001E1CBF" w14:paraId="618FD84E" w14:textId="77777777" w:rsidTr="00515483">
        <w:tc>
          <w:tcPr>
            <w:tcW w:w="1778" w:type="dxa"/>
            <w:vMerge/>
            <w:tcBorders>
              <w:bottom w:val="single" w:sz="12" w:space="0" w:color="auto"/>
              <w:right w:val="single" w:sz="12" w:space="0" w:color="auto"/>
            </w:tcBorders>
            <w:shd w:val="clear" w:color="auto" w:fill="D9D9D9" w:themeFill="background1" w:themeFillShade="D9"/>
            <w:vAlign w:val="center"/>
          </w:tcPr>
          <w:p w14:paraId="6833FF71" w14:textId="76EFF706" w:rsidR="009F1B04" w:rsidRPr="00515483" w:rsidRDefault="009F1B04" w:rsidP="004E1BF8">
            <w:pPr>
              <w:keepNext/>
              <w:autoSpaceDE w:val="0"/>
              <w:rPr>
                <w:rFonts w:cs="Arial"/>
                <w:b/>
              </w:rPr>
            </w:pPr>
          </w:p>
        </w:tc>
        <w:tc>
          <w:tcPr>
            <w:tcW w:w="644" w:type="dxa"/>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9F1B04" w:rsidRPr="00515483" w:rsidRDefault="009F1B04" w:rsidP="004E1BF8">
            <w:pPr>
              <w:keepNext/>
              <w:autoSpaceDE w:val="0"/>
              <w:rPr>
                <w:rFonts w:ascii="Consolas" w:hAnsi="Consolas" w:cs="Consolas"/>
                <w:b/>
                <w:sz w:val="18"/>
              </w:rPr>
            </w:pPr>
            <w:r w:rsidRPr="00515483">
              <w:rPr>
                <w:rFonts w:ascii="Consolas" w:hAnsi="Consolas" w:cs="Consolas"/>
                <w:b/>
                <w:sz w:val="18"/>
              </w:rPr>
              <w:t>ACK</w:t>
            </w:r>
          </w:p>
        </w:tc>
        <w:tc>
          <w:tcPr>
            <w:tcW w:w="750" w:type="dxa"/>
            <w:tcBorders>
              <w:top w:val="single" w:sz="4" w:space="0" w:color="auto"/>
              <w:bottom w:val="single" w:sz="12" w:space="0" w:color="auto"/>
            </w:tcBorders>
            <w:shd w:val="clear" w:color="auto" w:fill="D9D9D9" w:themeFill="background1" w:themeFillShade="D9"/>
            <w:vAlign w:val="center"/>
          </w:tcPr>
          <w:p w14:paraId="0C09D132" w14:textId="2AE3CEE3" w:rsidR="009F1B04" w:rsidRPr="00515483" w:rsidRDefault="009F1B04" w:rsidP="004E1BF8">
            <w:pPr>
              <w:keepNext/>
              <w:autoSpaceDE w:val="0"/>
              <w:rPr>
                <w:rFonts w:ascii="Consolas" w:hAnsi="Consolas" w:cs="Consolas"/>
                <w:b/>
                <w:sz w:val="18"/>
              </w:rPr>
            </w:pPr>
            <w:r w:rsidRPr="00515483">
              <w:rPr>
                <w:rFonts w:ascii="Consolas" w:hAnsi="Consolas" w:cs="Consolas"/>
                <w:b/>
                <w:sz w:val="18"/>
              </w:rPr>
              <w:t>NACK</w:t>
            </w:r>
          </w:p>
        </w:tc>
        <w:tc>
          <w:tcPr>
            <w:tcW w:w="846" w:type="dxa"/>
            <w:tcBorders>
              <w:top w:val="single" w:sz="4" w:space="0" w:color="auto"/>
              <w:bottom w:val="single" w:sz="12" w:space="0" w:color="auto"/>
            </w:tcBorders>
            <w:shd w:val="clear" w:color="auto" w:fill="D9D9D9" w:themeFill="background1" w:themeFillShade="D9"/>
            <w:vAlign w:val="center"/>
          </w:tcPr>
          <w:p w14:paraId="55B8FD34" w14:textId="21ED6A2E" w:rsidR="009F1B04" w:rsidRPr="00515483" w:rsidRDefault="009F1B04" w:rsidP="004E1BF8">
            <w:pPr>
              <w:keepNext/>
              <w:autoSpaceDE w:val="0"/>
              <w:rPr>
                <w:rFonts w:ascii="Consolas" w:hAnsi="Consolas" w:cs="Consolas"/>
                <w:b/>
                <w:sz w:val="18"/>
              </w:rPr>
            </w:pPr>
            <w:r w:rsidRPr="00515483">
              <w:rPr>
                <w:rFonts w:ascii="Consolas" w:hAnsi="Consolas" w:cs="Consolas"/>
                <w:b/>
                <w:sz w:val="18"/>
              </w:rPr>
              <w:t>PORT</w:t>
            </w:r>
          </w:p>
        </w:tc>
        <w:tc>
          <w:tcPr>
            <w:tcW w:w="711" w:type="dxa"/>
            <w:tcBorders>
              <w:top w:val="single" w:sz="4" w:space="0" w:color="auto"/>
              <w:bottom w:val="single" w:sz="12" w:space="0" w:color="auto"/>
            </w:tcBorders>
            <w:shd w:val="clear" w:color="auto" w:fill="D9D9D9" w:themeFill="background1" w:themeFillShade="D9"/>
            <w:vAlign w:val="center"/>
          </w:tcPr>
          <w:p w14:paraId="3DF7956A" w14:textId="7E030622" w:rsidR="009F1B04" w:rsidRPr="00515483" w:rsidRDefault="009F1B04" w:rsidP="004E1BF8">
            <w:pPr>
              <w:keepNext/>
              <w:autoSpaceDE w:val="0"/>
              <w:rPr>
                <w:rFonts w:ascii="Consolas" w:hAnsi="Consolas" w:cs="Consolas"/>
                <w:b/>
                <w:sz w:val="18"/>
              </w:rPr>
            </w:pPr>
            <w:r w:rsidRPr="00515483">
              <w:rPr>
                <w:rFonts w:ascii="Consolas" w:hAnsi="Consolas" w:cs="Consolas"/>
                <w:b/>
                <w:sz w:val="18"/>
              </w:rPr>
              <w:t>DNW1</w:t>
            </w:r>
          </w:p>
        </w:tc>
        <w:tc>
          <w:tcPr>
            <w:tcW w:w="711" w:type="dxa"/>
            <w:tcBorders>
              <w:top w:val="single" w:sz="4" w:space="0" w:color="auto"/>
              <w:bottom w:val="single" w:sz="12" w:space="0" w:color="auto"/>
            </w:tcBorders>
            <w:shd w:val="clear" w:color="auto" w:fill="D9D9D9" w:themeFill="background1" w:themeFillShade="D9"/>
            <w:vAlign w:val="center"/>
          </w:tcPr>
          <w:p w14:paraId="22C08856" w14:textId="6D10B917" w:rsidR="009F1B04" w:rsidRPr="00515483" w:rsidRDefault="009F1B04" w:rsidP="004E1BF8">
            <w:pPr>
              <w:keepNext/>
              <w:autoSpaceDE w:val="0"/>
              <w:rPr>
                <w:rFonts w:ascii="Consolas" w:hAnsi="Consolas" w:cs="Consolas"/>
                <w:b/>
                <w:sz w:val="18"/>
              </w:rPr>
            </w:pPr>
            <w:r w:rsidRPr="00515483">
              <w:rPr>
                <w:rFonts w:ascii="Consolas" w:hAnsi="Consolas" w:cs="Consolas"/>
                <w:b/>
                <w:sz w:val="18"/>
              </w:rPr>
              <w:t>DNW2</w:t>
            </w:r>
          </w:p>
        </w:tc>
        <w:tc>
          <w:tcPr>
            <w:tcW w:w="852" w:type="dxa"/>
            <w:tcBorders>
              <w:top w:val="single" w:sz="4" w:space="0" w:color="auto"/>
              <w:bottom w:val="single" w:sz="12" w:space="0" w:color="auto"/>
            </w:tcBorders>
            <w:shd w:val="clear" w:color="auto" w:fill="D9D9D9" w:themeFill="background1" w:themeFillShade="D9"/>
            <w:vAlign w:val="center"/>
          </w:tcPr>
          <w:p w14:paraId="6DD881CE" w14:textId="35999979" w:rsidR="009F1B04" w:rsidRPr="00515483" w:rsidRDefault="009F1B04" w:rsidP="004E1BF8">
            <w:pPr>
              <w:keepNext/>
              <w:autoSpaceDE w:val="0"/>
              <w:rPr>
                <w:rFonts w:ascii="Consolas" w:hAnsi="Consolas" w:cs="Consolas"/>
                <w:b/>
                <w:sz w:val="18"/>
              </w:rPr>
            </w:pPr>
            <w:r w:rsidRPr="00515483">
              <w:rPr>
                <w:rFonts w:ascii="Consolas" w:hAnsi="Consolas" w:cs="Consolas"/>
                <w:b/>
                <w:sz w:val="18"/>
              </w:rPr>
              <w:t>PING</w:t>
            </w:r>
          </w:p>
        </w:tc>
        <w:tc>
          <w:tcPr>
            <w:tcW w:w="1626" w:type="dxa"/>
            <w:vMerge/>
            <w:shd w:val="clear" w:color="auto" w:fill="D9D9D9" w:themeFill="background1" w:themeFillShade="D9"/>
            <w:vAlign w:val="center"/>
          </w:tcPr>
          <w:p w14:paraId="579E464A" w14:textId="5BB001B8" w:rsidR="009F1B04" w:rsidRPr="00515483" w:rsidRDefault="009F1B04" w:rsidP="004E1BF8">
            <w:pPr>
              <w:keepNext/>
              <w:autoSpaceDE w:val="0"/>
              <w:rPr>
                <w:rFonts w:cs="Arial"/>
                <w:b/>
              </w:rPr>
            </w:pPr>
          </w:p>
        </w:tc>
        <w:tc>
          <w:tcPr>
            <w:tcW w:w="1524" w:type="dxa"/>
            <w:vMerge/>
            <w:shd w:val="clear" w:color="auto" w:fill="D9D9D9" w:themeFill="background1" w:themeFillShade="D9"/>
            <w:vAlign w:val="center"/>
          </w:tcPr>
          <w:p w14:paraId="6DFB6CF5" w14:textId="0A3EDA3F" w:rsidR="009F1B04" w:rsidRPr="00515483" w:rsidRDefault="009F1B04" w:rsidP="004E1BF8">
            <w:pPr>
              <w:keepNext/>
              <w:autoSpaceDE w:val="0"/>
              <w:rPr>
                <w:rFonts w:cs="Arial"/>
                <w:b/>
              </w:rPr>
            </w:pPr>
          </w:p>
        </w:tc>
      </w:tr>
      <w:tr w:rsidR="001506F4" w14:paraId="3EA06431" w14:textId="77777777" w:rsidTr="001E1CBF">
        <w:tc>
          <w:tcPr>
            <w:tcW w:w="1778" w:type="dxa"/>
            <w:tcBorders>
              <w:top w:val="single" w:sz="12" w:space="0" w:color="auto"/>
              <w:right w:val="single" w:sz="12" w:space="0" w:color="auto"/>
            </w:tcBorders>
            <w:vAlign w:val="center"/>
          </w:tcPr>
          <w:p w14:paraId="33DC55D6" w14:textId="77777777" w:rsidR="009F1B04" w:rsidRDefault="009F1B04" w:rsidP="004E1BF8">
            <w:pPr>
              <w:keepNext/>
              <w:autoSpaceDE w:val="0"/>
              <w:rPr>
                <w:rFonts w:cs="Arial"/>
              </w:rPr>
            </w:pPr>
            <w:r>
              <w:rPr>
                <w:rFonts w:cs="Arial"/>
              </w:rPr>
              <w:t>nothing</w:t>
            </w:r>
          </w:p>
        </w:tc>
        <w:tc>
          <w:tcPr>
            <w:tcW w:w="644" w:type="dxa"/>
            <w:tcBorders>
              <w:top w:val="single" w:sz="12" w:space="0" w:color="auto"/>
              <w:left w:val="single" w:sz="12" w:space="0" w:color="auto"/>
            </w:tcBorders>
            <w:vAlign w:val="center"/>
          </w:tcPr>
          <w:p w14:paraId="26D5AF96" w14:textId="047DB01A"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50" w:type="dxa"/>
            <w:tcBorders>
              <w:top w:val="single" w:sz="12" w:space="0" w:color="auto"/>
            </w:tcBorders>
            <w:vAlign w:val="center"/>
          </w:tcPr>
          <w:p w14:paraId="1244D0F2" w14:textId="0A0D2466"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846" w:type="dxa"/>
            <w:tcBorders>
              <w:top w:val="single" w:sz="12" w:space="0" w:color="auto"/>
            </w:tcBorders>
            <w:vAlign w:val="center"/>
          </w:tcPr>
          <w:p w14:paraId="286F34EE" w14:textId="353A1819"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11" w:type="dxa"/>
            <w:tcBorders>
              <w:top w:val="single" w:sz="12" w:space="0" w:color="auto"/>
            </w:tcBorders>
            <w:vAlign w:val="center"/>
          </w:tcPr>
          <w:p w14:paraId="5410EE6B" w14:textId="10BB5605"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11" w:type="dxa"/>
            <w:tcBorders>
              <w:top w:val="single" w:sz="12" w:space="0" w:color="auto"/>
            </w:tcBorders>
            <w:vAlign w:val="center"/>
          </w:tcPr>
          <w:p w14:paraId="260E21B9" w14:textId="7DDFB69C"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852" w:type="dxa"/>
            <w:tcBorders>
              <w:top w:val="single" w:sz="12" w:space="0" w:color="auto"/>
            </w:tcBorders>
            <w:vAlign w:val="center"/>
          </w:tcPr>
          <w:p w14:paraId="52B17909" w14:textId="0A6D72BD"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tcBorders>
              <w:top w:val="single" w:sz="12" w:space="0" w:color="auto"/>
            </w:tcBorders>
            <w:vAlign w:val="center"/>
          </w:tcPr>
          <w:p w14:paraId="6EBDD3D9" w14:textId="25F8BE83"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tcBorders>
              <w:top w:val="single" w:sz="12" w:space="0" w:color="auto"/>
            </w:tcBorders>
            <w:vAlign w:val="center"/>
          </w:tcPr>
          <w:p w14:paraId="03751B2E"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r>
      <w:tr w:rsidR="001506F4" w14:paraId="26484830" w14:textId="77777777" w:rsidTr="001506F4">
        <w:tc>
          <w:tcPr>
            <w:tcW w:w="1778" w:type="dxa"/>
            <w:tcBorders>
              <w:right w:val="single" w:sz="12" w:space="0" w:color="auto"/>
            </w:tcBorders>
            <w:vAlign w:val="center"/>
          </w:tcPr>
          <w:p w14:paraId="2A307349" w14:textId="77777777" w:rsidR="009F1B04" w:rsidRDefault="009F1B04" w:rsidP="004E1BF8">
            <w:pPr>
              <w:keepNext/>
              <w:autoSpaceDE w:val="0"/>
              <w:rPr>
                <w:rFonts w:cs="Arial"/>
              </w:rPr>
            </w:pPr>
            <w:r>
              <w:rPr>
                <w:rFonts w:cs="Arial"/>
              </w:rPr>
              <w:t>empty frame</w:t>
            </w:r>
          </w:p>
        </w:tc>
        <w:tc>
          <w:tcPr>
            <w:tcW w:w="644" w:type="dxa"/>
            <w:tcBorders>
              <w:left w:val="single" w:sz="12" w:space="0" w:color="auto"/>
            </w:tcBorders>
            <w:vAlign w:val="center"/>
          </w:tcPr>
          <w:p w14:paraId="1FC375F0" w14:textId="362854CA" w:rsidR="009F1B04" w:rsidRPr="001506F4" w:rsidRDefault="001506F4" w:rsidP="004E1BF8">
            <w:pPr>
              <w:keepNext/>
              <w:autoSpaceDE w:val="0"/>
              <w:rPr>
                <w:rFonts w:ascii="Consolas" w:hAnsi="Consolas" w:cs="Consolas"/>
                <w:sz w:val="18"/>
              </w:rPr>
            </w:pPr>
            <w:r>
              <w:rPr>
                <w:rFonts w:ascii="Consolas" w:hAnsi="Consolas" w:cs="Consolas"/>
                <w:sz w:val="18"/>
              </w:rPr>
              <w:t>x</w:t>
            </w:r>
          </w:p>
        </w:tc>
        <w:tc>
          <w:tcPr>
            <w:tcW w:w="750" w:type="dxa"/>
            <w:vAlign w:val="center"/>
          </w:tcPr>
          <w:p w14:paraId="1488EBA0" w14:textId="1D0C6856"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46" w:type="dxa"/>
            <w:vAlign w:val="center"/>
          </w:tcPr>
          <w:p w14:paraId="540423A5" w14:textId="30EB6176" w:rsidR="009F1B04" w:rsidRPr="001506F4" w:rsidRDefault="00D459AE" w:rsidP="004E1BF8">
            <w:pPr>
              <w:keepNext/>
              <w:autoSpaceDE w:val="0"/>
              <w:rPr>
                <w:rFonts w:ascii="Consolas" w:hAnsi="Consolas" w:cs="Arial"/>
                <w:sz w:val="18"/>
              </w:rPr>
            </w:pPr>
            <w:r>
              <w:rPr>
                <w:rFonts w:ascii="Consolas" w:hAnsi="Consolas" w:cs="Arial"/>
                <w:sz w:val="18"/>
              </w:rPr>
              <w:t>0</w:t>
            </w:r>
          </w:p>
        </w:tc>
        <w:tc>
          <w:tcPr>
            <w:tcW w:w="711" w:type="dxa"/>
            <w:vAlign w:val="center"/>
          </w:tcPr>
          <w:p w14:paraId="50475A65" w14:textId="4F4909FF"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11" w:type="dxa"/>
            <w:vAlign w:val="center"/>
          </w:tcPr>
          <w:p w14:paraId="6B4142FB" w14:textId="40116AE8"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52" w:type="dxa"/>
            <w:vAlign w:val="center"/>
          </w:tcPr>
          <w:p w14:paraId="48050E7D" w14:textId="773F23A4"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vAlign w:val="center"/>
          </w:tcPr>
          <w:p w14:paraId="2890376E" w14:textId="7D7D391D"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vAlign w:val="center"/>
          </w:tcPr>
          <w:p w14:paraId="3FAB3620"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x</w:t>
            </w:r>
          </w:p>
        </w:tc>
      </w:tr>
      <w:tr w:rsidR="001506F4" w14:paraId="42DA4547" w14:textId="77777777" w:rsidTr="001506F4">
        <w:tc>
          <w:tcPr>
            <w:tcW w:w="1778" w:type="dxa"/>
            <w:tcBorders>
              <w:right w:val="single" w:sz="12" w:space="0" w:color="auto"/>
            </w:tcBorders>
            <w:vAlign w:val="center"/>
          </w:tcPr>
          <w:p w14:paraId="3E0615C1" w14:textId="77777777" w:rsidR="009F1B04" w:rsidRDefault="009F1B04" w:rsidP="004E1BF8">
            <w:pPr>
              <w:keepNext/>
              <w:autoSpaceDE w:val="0"/>
              <w:rPr>
                <w:rFonts w:cs="Arial"/>
              </w:rPr>
            </w:pPr>
            <w:r>
              <w:rPr>
                <w:rFonts w:cs="Arial"/>
              </w:rPr>
              <w:t>port only</w:t>
            </w:r>
          </w:p>
        </w:tc>
        <w:tc>
          <w:tcPr>
            <w:tcW w:w="644" w:type="dxa"/>
            <w:tcBorders>
              <w:left w:val="single" w:sz="12" w:space="0" w:color="auto"/>
            </w:tcBorders>
            <w:vAlign w:val="center"/>
          </w:tcPr>
          <w:p w14:paraId="0A7D6F6C" w14:textId="4C4730DB"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50" w:type="dxa"/>
            <w:vAlign w:val="center"/>
          </w:tcPr>
          <w:p w14:paraId="75CAA318" w14:textId="622A1926"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46" w:type="dxa"/>
            <w:vAlign w:val="center"/>
          </w:tcPr>
          <w:p w14:paraId="2DA86D1B" w14:textId="09745E1B" w:rsidR="009F1B04" w:rsidRPr="001506F4" w:rsidRDefault="00D459AE" w:rsidP="004E1BF8">
            <w:pPr>
              <w:keepNext/>
              <w:autoSpaceDE w:val="0"/>
              <w:rPr>
                <w:rFonts w:ascii="Consolas" w:hAnsi="Consolas" w:cs="Arial"/>
                <w:sz w:val="18"/>
              </w:rPr>
            </w:pPr>
            <w:r>
              <w:rPr>
                <w:rFonts w:ascii="Consolas" w:hAnsi="Consolas" w:cs="Arial"/>
                <w:sz w:val="18"/>
              </w:rPr>
              <w:t>1</w:t>
            </w:r>
          </w:p>
        </w:tc>
        <w:tc>
          <w:tcPr>
            <w:tcW w:w="711" w:type="dxa"/>
            <w:vAlign w:val="center"/>
          </w:tcPr>
          <w:p w14:paraId="76007686" w14:textId="01F7F53E"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11" w:type="dxa"/>
            <w:vAlign w:val="center"/>
          </w:tcPr>
          <w:p w14:paraId="1E42AB10" w14:textId="20880E83"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52" w:type="dxa"/>
            <w:vAlign w:val="center"/>
          </w:tcPr>
          <w:p w14:paraId="5CB6E20B" w14:textId="1EA179E8"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vAlign w:val="center"/>
          </w:tcPr>
          <w:p w14:paraId="092841B4" w14:textId="05099C1E"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vAlign w:val="center"/>
          </w:tcPr>
          <w:p w14:paraId="686D4418"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x</w:t>
            </w:r>
          </w:p>
        </w:tc>
      </w:tr>
      <w:tr w:rsidR="001506F4" w14:paraId="6D9BD308" w14:textId="77777777" w:rsidTr="001506F4">
        <w:tc>
          <w:tcPr>
            <w:tcW w:w="1778" w:type="dxa"/>
            <w:tcBorders>
              <w:right w:val="single" w:sz="12" w:space="0" w:color="auto"/>
            </w:tcBorders>
            <w:vAlign w:val="center"/>
          </w:tcPr>
          <w:p w14:paraId="4AA09899" w14:textId="77777777" w:rsidR="009F1B04" w:rsidRDefault="009F1B04" w:rsidP="004E1BF8">
            <w:pPr>
              <w:autoSpaceDE w:val="0"/>
              <w:rPr>
                <w:rFonts w:cs="Arial"/>
              </w:rPr>
            </w:pPr>
            <w:r>
              <w:rPr>
                <w:rFonts w:cs="Arial"/>
              </w:rPr>
              <w:t>port+payload</w:t>
            </w:r>
          </w:p>
        </w:tc>
        <w:tc>
          <w:tcPr>
            <w:tcW w:w="644" w:type="dxa"/>
            <w:tcBorders>
              <w:left w:val="single" w:sz="12" w:space="0" w:color="auto"/>
            </w:tcBorders>
            <w:vAlign w:val="center"/>
          </w:tcPr>
          <w:p w14:paraId="0E0AFD54" w14:textId="33CE7A3F"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750" w:type="dxa"/>
            <w:vAlign w:val="center"/>
          </w:tcPr>
          <w:p w14:paraId="1821BA8A" w14:textId="133488DF"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846" w:type="dxa"/>
            <w:vAlign w:val="center"/>
          </w:tcPr>
          <w:p w14:paraId="74E11049" w14:textId="642874BE" w:rsidR="009F1B04" w:rsidRPr="001506F4" w:rsidRDefault="00D459AE" w:rsidP="004E1BF8">
            <w:pPr>
              <w:autoSpaceDE w:val="0"/>
              <w:rPr>
                <w:rFonts w:ascii="Consolas" w:hAnsi="Consolas" w:cs="Arial"/>
                <w:sz w:val="18"/>
              </w:rPr>
            </w:pPr>
            <w:r>
              <w:rPr>
                <w:rFonts w:ascii="Consolas" w:hAnsi="Consolas" w:cs="Arial"/>
                <w:sz w:val="18"/>
              </w:rPr>
              <w:t>1</w:t>
            </w:r>
          </w:p>
        </w:tc>
        <w:tc>
          <w:tcPr>
            <w:tcW w:w="711" w:type="dxa"/>
            <w:vAlign w:val="center"/>
          </w:tcPr>
          <w:p w14:paraId="67914F3E" w14:textId="2BBB4FE4"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711" w:type="dxa"/>
            <w:vAlign w:val="center"/>
          </w:tcPr>
          <w:p w14:paraId="40D23329" w14:textId="4BF49580"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852" w:type="dxa"/>
            <w:vAlign w:val="center"/>
          </w:tcPr>
          <w:p w14:paraId="08B04AE5" w14:textId="011827C5" w:rsidR="009F1B04" w:rsidRPr="001506F4" w:rsidRDefault="001506F4" w:rsidP="004E1BF8">
            <w:pPr>
              <w:autoSpaceDE w:val="0"/>
              <w:rPr>
                <w:rFonts w:ascii="Consolas" w:hAnsi="Consolas" w:cs="Arial"/>
                <w:sz w:val="18"/>
              </w:rPr>
            </w:pPr>
            <w:r w:rsidRPr="001506F4">
              <w:rPr>
                <w:rFonts w:ascii="Consolas" w:hAnsi="Consolas" w:cs="Arial"/>
                <w:sz w:val="18"/>
              </w:rPr>
              <w:t>0</w:t>
            </w:r>
          </w:p>
        </w:tc>
        <w:tc>
          <w:tcPr>
            <w:tcW w:w="1626" w:type="dxa"/>
            <w:vAlign w:val="center"/>
          </w:tcPr>
          <w:p w14:paraId="56A52787" w14:textId="6F0AB435" w:rsidR="009F1B04" w:rsidRPr="001506F4" w:rsidRDefault="009F1B04" w:rsidP="004E1BF8">
            <w:pPr>
              <w:autoSpaceDE w:val="0"/>
              <w:rPr>
                <w:rFonts w:ascii="Consolas" w:hAnsi="Consolas" w:cs="Arial"/>
                <w:sz w:val="18"/>
              </w:rPr>
            </w:pPr>
            <w:r w:rsidRPr="001506F4">
              <w:rPr>
                <w:rFonts w:ascii="Consolas" w:hAnsi="Consolas" w:cs="Arial"/>
                <w:sz w:val="18"/>
              </w:rPr>
              <w:t>x</w:t>
            </w:r>
          </w:p>
        </w:tc>
        <w:tc>
          <w:tcPr>
            <w:tcW w:w="1524" w:type="dxa"/>
            <w:vAlign w:val="center"/>
          </w:tcPr>
          <w:p w14:paraId="18EA3FBC" w14:textId="77777777" w:rsidR="009F1B04" w:rsidRPr="001506F4" w:rsidRDefault="009F1B04" w:rsidP="004E1BF8">
            <w:pPr>
              <w:autoSpaceDE w:val="0"/>
              <w:rPr>
                <w:rFonts w:ascii="Consolas" w:hAnsi="Consolas" w:cs="Arial"/>
                <w:sz w:val="18"/>
              </w:rPr>
            </w:pPr>
            <w:r w:rsidRPr="001506F4">
              <w:rPr>
                <w:rFonts w:ascii="Consolas" w:hAnsi="Consolas" w:cs="Arial"/>
                <w:sz w:val="18"/>
              </w:rPr>
              <w:t>x</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9442" w:type="dxa"/>
        <w:tblLook w:val="04A0" w:firstRow="1" w:lastRow="0" w:firstColumn="1" w:lastColumn="0" w:noHBand="0" w:noVBand="1"/>
      </w:tblPr>
      <w:tblGrid>
        <w:gridCol w:w="1773"/>
        <w:gridCol w:w="643"/>
        <w:gridCol w:w="749"/>
        <w:gridCol w:w="846"/>
        <w:gridCol w:w="710"/>
        <w:gridCol w:w="710"/>
        <w:gridCol w:w="850"/>
        <w:gridCol w:w="1625"/>
        <w:gridCol w:w="1536"/>
      </w:tblGrid>
      <w:tr w:rsidR="001E1CBF" w14:paraId="53BB389A" w14:textId="77777777" w:rsidTr="00515483">
        <w:tc>
          <w:tcPr>
            <w:tcW w:w="1773" w:type="dxa"/>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1506F4" w:rsidRPr="00515483" w:rsidRDefault="001506F4" w:rsidP="004E1BF8">
            <w:pPr>
              <w:keepNext/>
              <w:autoSpaceDE w:val="0"/>
              <w:rPr>
                <w:rFonts w:cs="Arial"/>
                <w:b/>
              </w:rPr>
            </w:pPr>
            <w:r w:rsidRPr="00515483">
              <w:rPr>
                <w:rFonts w:cs="Arial"/>
                <w:b/>
              </w:rPr>
              <w:t>Received frame</w:t>
            </w:r>
          </w:p>
        </w:tc>
        <w:tc>
          <w:tcPr>
            <w:tcW w:w="4508" w:type="dxa"/>
            <w:gridSpan w:val="6"/>
            <w:tcBorders>
              <w:left w:val="single" w:sz="12" w:space="0" w:color="auto"/>
              <w:bottom w:val="single" w:sz="4" w:space="0" w:color="auto"/>
            </w:tcBorders>
            <w:shd w:val="clear" w:color="auto" w:fill="D9D9D9" w:themeFill="background1" w:themeFillShade="D9"/>
            <w:vAlign w:val="center"/>
          </w:tcPr>
          <w:p w14:paraId="39878775" w14:textId="77777777" w:rsidR="001506F4" w:rsidRPr="00515483" w:rsidRDefault="001506F4" w:rsidP="004E1BF8">
            <w:pPr>
              <w:keepNext/>
              <w:autoSpaceDE w:val="0"/>
              <w:rPr>
                <w:rFonts w:ascii="Consolas" w:hAnsi="Consolas" w:cs="Arial"/>
                <w:b/>
              </w:rPr>
            </w:pPr>
            <w:r w:rsidRPr="00515483">
              <w:rPr>
                <w:rFonts w:ascii="Consolas" w:hAnsi="Consolas" w:cs="Arial"/>
                <w:b/>
              </w:rPr>
              <w:t>LMIC.txrxFlags</w:t>
            </w:r>
          </w:p>
        </w:tc>
        <w:tc>
          <w:tcPr>
            <w:tcW w:w="1625" w:type="dxa"/>
            <w:vMerge w:val="restart"/>
            <w:tcBorders>
              <w:bottom w:val="single" w:sz="12" w:space="0" w:color="auto"/>
            </w:tcBorders>
            <w:shd w:val="clear" w:color="auto" w:fill="D9D9D9" w:themeFill="background1" w:themeFillShade="D9"/>
            <w:vAlign w:val="center"/>
          </w:tcPr>
          <w:p w14:paraId="1F6462A1" w14:textId="0B7BE6DC" w:rsidR="001506F4" w:rsidRPr="00515483" w:rsidRDefault="001506F4" w:rsidP="004E1BF8">
            <w:pPr>
              <w:keepNext/>
              <w:autoSpaceDE w:val="0"/>
              <w:rPr>
                <w:rFonts w:ascii="Consolas" w:hAnsi="Consolas" w:cs="Arial"/>
                <w:b/>
              </w:rPr>
            </w:pPr>
            <w:r w:rsidRPr="00515483">
              <w:rPr>
                <w:rFonts w:ascii="Consolas" w:hAnsi="Consolas" w:cs="Arial"/>
                <w:b/>
              </w:rPr>
              <w:t xml:space="preserve">LMIC.dataLen </w:t>
            </w:r>
          </w:p>
        </w:tc>
        <w:tc>
          <w:tcPr>
            <w:tcW w:w="1536" w:type="dxa"/>
            <w:vMerge w:val="restart"/>
            <w:tcBorders>
              <w:bottom w:val="single" w:sz="12" w:space="0" w:color="auto"/>
            </w:tcBorders>
            <w:shd w:val="clear" w:color="auto" w:fill="D9D9D9" w:themeFill="background1" w:themeFillShade="D9"/>
            <w:vAlign w:val="center"/>
          </w:tcPr>
          <w:p w14:paraId="69288D22" w14:textId="77777777" w:rsidR="001506F4" w:rsidRPr="00515483" w:rsidRDefault="001506F4" w:rsidP="004E1BF8">
            <w:pPr>
              <w:keepNext/>
              <w:autoSpaceDE w:val="0"/>
              <w:rPr>
                <w:rFonts w:ascii="Consolas" w:hAnsi="Consolas" w:cs="Arial"/>
                <w:b/>
              </w:rPr>
            </w:pPr>
            <w:r w:rsidRPr="00515483">
              <w:rPr>
                <w:rFonts w:ascii="Consolas" w:hAnsi="Consolas" w:cs="Arial"/>
                <w:b/>
              </w:rPr>
              <w:t>LMIC.dataBeg</w:t>
            </w:r>
          </w:p>
        </w:tc>
      </w:tr>
      <w:tr w:rsidR="001506F4" w14:paraId="61AD2B13" w14:textId="77777777" w:rsidTr="00515483">
        <w:tc>
          <w:tcPr>
            <w:tcW w:w="1773" w:type="dxa"/>
            <w:vMerge/>
            <w:tcBorders>
              <w:bottom w:val="single" w:sz="12" w:space="0" w:color="auto"/>
              <w:right w:val="single" w:sz="12" w:space="0" w:color="auto"/>
            </w:tcBorders>
            <w:shd w:val="clear" w:color="auto" w:fill="D9D9D9" w:themeFill="background1" w:themeFillShade="D9"/>
            <w:vAlign w:val="center"/>
          </w:tcPr>
          <w:p w14:paraId="50775153" w14:textId="77777777" w:rsidR="001506F4" w:rsidRPr="00515483" w:rsidRDefault="001506F4" w:rsidP="004E1BF8">
            <w:pPr>
              <w:keepNext/>
              <w:autoSpaceDE w:val="0"/>
              <w:rPr>
                <w:rFonts w:cs="Arial"/>
                <w:b/>
              </w:rPr>
            </w:pPr>
          </w:p>
        </w:tc>
        <w:tc>
          <w:tcPr>
            <w:tcW w:w="643" w:type="dxa"/>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ACK</w:t>
            </w:r>
          </w:p>
        </w:tc>
        <w:tc>
          <w:tcPr>
            <w:tcW w:w="749" w:type="dxa"/>
            <w:tcBorders>
              <w:top w:val="single" w:sz="4" w:space="0" w:color="auto"/>
              <w:bottom w:val="single" w:sz="12" w:space="0" w:color="auto"/>
            </w:tcBorders>
            <w:shd w:val="clear" w:color="auto" w:fill="D9D9D9" w:themeFill="background1" w:themeFillShade="D9"/>
            <w:vAlign w:val="center"/>
          </w:tcPr>
          <w:p w14:paraId="66526FDA"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NACK</w:t>
            </w:r>
          </w:p>
        </w:tc>
        <w:tc>
          <w:tcPr>
            <w:tcW w:w="846" w:type="dxa"/>
            <w:tcBorders>
              <w:top w:val="single" w:sz="4" w:space="0" w:color="auto"/>
              <w:bottom w:val="single" w:sz="12" w:space="0" w:color="auto"/>
            </w:tcBorders>
            <w:shd w:val="clear" w:color="auto" w:fill="D9D9D9" w:themeFill="background1" w:themeFillShade="D9"/>
            <w:vAlign w:val="center"/>
          </w:tcPr>
          <w:p w14:paraId="0399DFC2" w14:textId="2C0F28A6" w:rsidR="001506F4" w:rsidRPr="00515483" w:rsidRDefault="001506F4" w:rsidP="004E1BF8">
            <w:pPr>
              <w:keepNext/>
              <w:autoSpaceDE w:val="0"/>
              <w:rPr>
                <w:rFonts w:ascii="Consolas" w:hAnsi="Consolas" w:cs="Consolas"/>
                <w:b/>
                <w:sz w:val="18"/>
              </w:rPr>
            </w:pPr>
            <w:r w:rsidRPr="00515483">
              <w:rPr>
                <w:rFonts w:ascii="Consolas" w:hAnsi="Consolas" w:cs="Consolas"/>
                <w:b/>
                <w:sz w:val="18"/>
              </w:rPr>
              <w:t>PORT</w:t>
            </w:r>
          </w:p>
        </w:tc>
        <w:tc>
          <w:tcPr>
            <w:tcW w:w="710" w:type="dxa"/>
            <w:tcBorders>
              <w:top w:val="single" w:sz="4" w:space="0" w:color="auto"/>
              <w:bottom w:val="single" w:sz="12" w:space="0" w:color="auto"/>
            </w:tcBorders>
            <w:shd w:val="clear" w:color="auto" w:fill="D9D9D9" w:themeFill="background1" w:themeFillShade="D9"/>
            <w:vAlign w:val="center"/>
          </w:tcPr>
          <w:p w14:paraId="4129B59F"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DNW1</w:t>
            </w:r>
          </w:p>
        </w:tc>
        <w:tc>
          <w:tcPr>
            <w:tcW w:w="710" w:type="dxa"/>
            <w:tcBorders>
              <w:top w:val="single" w:sz="4" w:space="0" w:color="auto"/>
              <w:bottom w:val="single" w:sz="12" w:space="0" w:color="auto"/>
            </w:tcBorders>
            <w:shd w:val="clear" w:color="auto" w:fill="D9D9D9" w:themeFill="background1" w:themeFillShade="D9"/>
            <w:vAlign w:val="center"/>
          </w:tcPr>
          <w:p w14:paraId="78296BAD"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DNW2</w:t>
            </w:r>
          </w:p>
        </w:tc>
        <w:tc>
          <w:tcPr>
            <w:tcW w:w="850" w:type="dxa"/>
            <w:tcBorders>
              <w:top w:val="single" w:sz="4" w:space="0" w:color="auto"/>
              <w:bottom w:val="single" w:sz="12" w:space="0" w:color="auto"/>
            </w:tcBorders>
            <w:shd w:val="clear" w:color="auto" w:fill="D9D9D9" w:themeFill="background1" w:themeFillShade="D9"/>
            <w:vAlign w:val="center"/>
          </w:tcPr>
          <w:p w14:paraId="6814C0A9"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PING</w:t>
            </w:r>
          </w:p>
        </w:tc>
        <w:tc>
          <w:tcPr>
            <w:tcW w:w="1625" w:type="dxa"/>
            <w:vMerge/>
            <w:tcBorders>
              <w:bottom w:val="single" w:sz="12" w:space="0" w:color="auto"/>
            </w:tcBorders>
            <w:shd w:val="clear" w:color="auto" w:fill="D9D9D9" w:themeFill="background1" w:themeFillShade="D9"/>
            <w:vAlign w:val="center"/>
          </w:tcPr>
          <w:p w14:paraId="7F2FF420" w14:textId="77777777" w:rsidR="001506F4" w:rsidRPr="00515483" w:rsidRDefault="001506F4" w:rsidP="004E1BF8">
            <w:pPr>
              <w:keepNext/>
              <w:autoSpaceDE w:val="0"/>
              <w:rPr>
                <w:rFonts w:cs="Arial"/>
                <w:b/>
              </w:rPr>
            </w:pPr>
          </w:p>
        </w:tc>
        <w:tc>
          <w:tcPr>
            <w:tcW w:w="1536" w:type="dxa"/>
            <w:vMerge/>
            <w:tcBorders>
              <w:bottom w:val="single" w:sz="12" w:space="0" w:color="auto"/>
            </w:tcBorders>
            <w:shd w:val="clear" w:color="auto" w:fill="D9D9D9" w:themeFill="background1" w:themeFillShade="D9"/>
            <w:vAlign w:val="center"/>
          </w:tcPr>
          <w:p w14:paraId="6DB55C91" w14:textId="77777777" w:rsidR="001506F4" w:rsidRPr="00515483" w:rsidRDefault="001506F4" w:rsidP="004E1BF8">
            <w:pPr>
              <w:keepNext/>
              <w:autoSpaceDE w:val="0"/>
              <w:rPr>
                <w:rFonts w:cs="Arial"/>
                <w:b/>
              </w:rPr>
            </w:pPr>
          </w:p>
        </w:tc>
      </w:tr>
      <w:tr w:rsidR="001506F4" w14:paraId="3580AAAF" w14:textId="77777777" w:rsidTr="001E1CBF">
        <w:tc>
          <w:tcPr>
            <w:tcW w:w="1773" w:type="dxa"/>
            <w:tcBorders>
              <w:top w:val="single" w:sz="12" w:space="0" w:color="auto"/>
              <w:right w:val="single" w:sz="12" w:space="0" w:color="auto"/>
            </w:tcBorders>
            <w:vAlign w:val="center"/>
          </w:tcPr>
          <w:p w14:paraId="4B1337A5" w14:textId="77777777" w:rsidR="001506F4" w:rsidRDefault="001506F4" w:rsidP="004E1BF8">
            <w:pPr>
              <w:keepNext/>
              <w:autoSpaceDE w:val="0"/>
              <w:rPr>
                <w:rFonts w:cs="Arial"/>
              </w:rPr>
            </w:pPr>
            <w:r>
              <w:rPr>
                <w:rFonts w:cs="Arial"/>
              </w:rPr>
              <w:t>empty frame</w:t>
            </w:r>
          </w:p>
        </w:tc>
        <w:tc>
          <w:tcPr>
            <w:tcW w:w="643" w:type="dxa"/>
            <w:tcBorders>
              <w:left w:val="single" w:sz="12" w:space="0" w:color="auto"/>
            </w:tcBorders>
            <w:vAlign w:val="center"/>
          </w:tcPr>
          <w:p w14:paraId="3B4A838B" w14:textId="48B6C05E" w:rsidR="001506F4" w:rsidRPr="001506F4" w:rsidRDefault="001506F4" w:rsidP="004E1BF8">
            <w:pPr>
              <w:keepNext/>
              <w:autoSpaceDE w:val="0"/>
              <w:rPr>
                <w:rFonts w:ascii="Consolas" w:hAnsi="Consolas" w:cs="Consolas"/>
                <w:sz w:val="18"/>
              </w:rPr>
            </w:pPr>
            <w:r w:rsidRPr="001506F4">
              <w:rPr>
                <w:rFonts w:ascii="Consolas" w:hAnsi="Consolas" w:cs="Consolas"/>
                <w:sz w:val="18"/>
              </w:rPr>
              <w:t>0</w:t>
            </w:r>
          </w:p>
        </w:tc>
        <w:tc>
          <w:tcPr>
            <w:tcW w:w="749" w:type="dxa"/>
            <w:vAlign w:val="center"/>
          </w:tcPr>
          <w:p w14:paraId="34A533BA" w14:textId="58DC49CF"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46" w:type="dxa"/>
            <w:vAlign w:val="center"/>
          </w:tcPr>
          <w:p w14:paraId="40BE444E" w14:textId="2A5BFB98" w:rsidR="001506F4" w:rsidRPr="001506F4" w:rsidRDefault="00D459AE" w:rsidP="004E1BF8">
            <w:pPr>
              <w:keepNext/>
              <w:autoSpaceDE w:val="0"/>
              <w:rPr>
                <w:rFonts w:ascii="Consolas" w:hAnsi="Consolas" w:cs="Arial"/>
                <w:sz w:val="18"/>
              </w:rPr>
            </w:pPr>
            <w:r>
              <w:rPr>
                <w:rFonts w:ascii="Consolas" w:hAnsi="Consolas" w:cs="Arial"/>
                <w:sz w:val="18"/>
              </w:rPr>
              <w:t>0</w:t>
            </w:r>
          </w:p>
        </w:tc>
        <w:tc>
          <w:tcPr>
            <w:tcW w:w="710" w:type="dxa"/>
            <w:vAlign w:val="center"/>
          </w:tcPr>
          <w:p w14:paraId="5E4F4717" w14:textId="1D612465"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710" w:type="dxa"/>
            <w:vAlign w:val="center"/>
          </w:tcPr>
          <w:p w14:paraId="226726A2" w14:textId="21A500BC"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50" w:type="dxa"/>
            <w:vAlign w:val="center"/>
          </w:tcPr>
          <w:p w14:paraId="6A41D031" w14:textId="2FA0A941" w:rsidR="001506F4" w:rsidRPr="001506F4" w:rsidRDefault="001506F4" w:rsidP="004E1BF8">
            <w:pPr>
              <w:keepNext/>
              <w:autoSpaceDE w:val="0"/>
              <w:rPr>
                <w:rFonts w:ascii="Consolas" w:hAnsi="Consolas" w:cs="Arial"/>
                <w:sz w:val="18"/>
              </w:rPr>
            </w:pPr>
            <w:r>
              <w:rPr>
                <w:rFonts w:ascii="Consolas" w:hAnsi="Consolas" w:cs="Arial"/>
                <w:sz w:val="18"/>
              </w:rPr>
              <w:t>1</w:t>
            </w:r>
          </w:p>
        </w:tc>
        <w:tc>
          <w:tcPr>
            <w:tcW w:w="1625" w:type="dxa"/>
            <w:tcBorders>
              <w:top w:val="single" w:sz="12" w:space="0" w:color="auto"/>
            </w:tcBorders>
            <w:vAlign w:val="center"/>
          </w:tcPr>
          <w:p w14:paraId="79DCE29B"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536" w:type="dxa"/>
            <w:tcBorders>
              <w:top w:val="single" w:sz="12" w:space="0" w:color="auto"/>
            </w:tcBorders>
            <w:vAlign w:val="center"/>
          </w:tcPr>
          <w:p w14:paraId="29EE4959"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x</w:t>
            </w:r>
          </w:p>
        </w:tc>
      </w:tr>
      <w:tr w:rsidR="001506F4" w14:paraId="1071B107" w14:textId="77777777" w:rsidTr="001506F4">
        <w:tc>
          <w:tcPr>
            <w:tcW w:w="1773" w:type="dxa"/>
            <w:tcBorders>
              <w:right w:val="single" w:sz="12" w:space="0" w:color="auto"/>
            </w:tcBorders>
            <w:vAlign w:val="center"/>
          </w:tcPr>
          <w:p w14:paraId="2420BCC4" w14:textId="77777777" w:rsidR="001506F4" w:rsidRDefault="001506F4" w:rsidP="004E1BF8">
            <w:pPr>
              <w:keepNext/>
              <w:autoSpaceDE w:val="0"/>
              <w:rPr>
                <w:rFonts w:cs="Arial"/>
              </w:rPr>
            </w:pPr>
            <w:r>
              <w:rPr>
                <w:rFonts w:cs="Arial"/>
              </w:rPr>
              <w:t>port only</w:t>
            </w:r>
          </w:p>
        </w:tc>
        <w:tc>
          <w:tcPr>
            <w:tcW w:w="643" w:type="dxa"/>
            <w:tcBorders>
              <w:left w:val="single" w:sz="12" w:space="0" w:color="auto"/>
            </w:tcBorders>
            <w:vAlign w:val="center"/>
          </w:tcPr>
          <w:p w14:paraId="16F65FBB" w14:textId="0514BE4D"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49" w:type="dxa"/>
            <w:vAlign w:val="center"/>
          </w:tcPr>
          <w:p w14:paraId="04C34913" w14:textId="5B2C22B8"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46" w:type="dxa"/>
            <w:vAlign w:val="center"/>
          </w:tcPr>
          <w:p w14:paraId="52D723F6" w14:textId="2EE6B2B6" w:rsidR="001506F4" w:rsidRPr="001506F4" w:rsidRDefault="00D459AE" w:rsidP="004E1BF8">
            <w:pPr>
              <w:keepNext/>
              <w:autoSpaceDE w:val="0"/>
              <w:rPr>
                <w:rFonts w:ascii="Consolas" w:hAnsi="Consolas" w:cs="Arial"/>
                <w:sz w:val="18"/>
              </w:rPr>
            </w:pPr>
            <w:r>
              <w:rPr>
                <w:rFonts w:ascii="Consolas" w:hAnsi="Consolas" w:cs="Arial"/>
                <w:sz w:val="18"/>
              </w:rPr>
              <w:t>1</w:t>
            </w:r>
          </w:p>
        </w:tc>
        <w:tc>
          <w:tcPr>
            <w:tcW w:w="710" w:type="dxa"/>
            <w:vAlign w:val="center"/>
          </w:tcPr>
          <w:p w14:paraId="228B67D7" w14:textId="3D73A6C6"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710" w:type="dxa"/>
            <w:vAlign w:val="center"/>
          </w:tcPr>
          <w:p w14:paraId="591B63EB" w14:textId="49C0D187"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50" w:type="dxa"/>
            <w:vAlign w:val="center"/>
          </w:tcPr>
          <w:p w14:paraId="0AD50CC9" w14:textId="656782A8" w:rsidR="001506F4" w:rsidRPr="001506F4" w:rsidRDefault="001506F4" w:rsidP="004E1BF8">
            <w:pPr>
              <w:keepNext/>
              <w:autoSpaceDE w:val="0"/>
              <w:rPr>
                <w:rFonts w:ascii="Consolas" w:hAnsi="Consolas" w:cs="Arial"/>
                <w:sz w:val="18"/>
              </w:rPr>
            </w:pPr>
            <w:r>
              <w:rPr>
                <w:rFonts w:ascii="Consolas" w:hAnsi="Consolas" w:cs="Arial"/>
                <w:sz w:val="18"/>
              </w:rPr>
              <w:t>1</w:t>
            </w:r>
          </w:p>
        </w:tc>
        <w:tc>
          <w:tcPr>
            <w:tcW w:w="1625" w:type="dxa"/>
            <w:vAlign w:val="center"/>
          </w:tcPr>
          <w:p w14:paraId="2A582967"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536" w:type="dxa"/>
            <w:vAlign w:val="center"/>
          </w:tcPr>
          <w:p w14:paraId="1339189B"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x</w:t>
            </w:r>
          </w:p>
        </w:tc>
      </w:tr>
      <w:tr w:rsidR="001506F4" w14:paraId="6DE86EEF" w14:textId="77777777" w:rsidTr="001506F4">
        <w:tc>
          <w:tcPr>
            <w:tcW w:w="1773" w:type="dxa"/>
            <w:tcBorders>
              <w:right w:val="single" w:sz="12" w:space="0" w:color="auto"/>
            </w:tcBorders>
            <w:vAlign w:val="center"/>
          </w:tcPr>
          <w:p w14:paraId="74A10E4A" w14:textId="77777777" w:rsidR="001506F4" w:rsidRDefault="001506F4" w:rsidP="008E289F">
            <w:pPr>
              <w:autoSpaceDE w:val="0"/>
              <w:rPr>
                <w:rFonts w:cs="Arial"/>
              </w:rPr>
            </w:pPr>
            <w:r>
              <w:rPr>
                <w:rFonts w:cs="Arial"/>
              </w:rPr>
              <w:t>port+payload</w:t>
            </w:r>
          </w:p>
        </w:tc>
        <w:tc>
          <w:tcPr>
            <w:tcW w:w="643" w:type="dxa"/>
            <w:tcBorders>
              <w:left w:val="single" w:sz="12" w:space="0" w:color="auto"/>
            </w:tcBorders>
            <w:vAlign w:val="center"/>
          </w:tcPr>
          <w:p w14:paraId="61AE284A" w14:textId="1A671184" w:rsidR="001506F4" w:rsidRPr="001506F4" w:rsidRDefault="001506F4" w:rsidP="008E289F">
            <w:pPr>
              <w:autoSpaceDE w:val="0"/>
              <w:rPr>
                <w:rFonts w:ascii="Consolas" w:hAnsi="Consolas" w:cs="Arial"/>
                <w:sz w:val="18"/>
              </w:rPr>
            </w:pPr>
            <w:r w:rsidRPr="001506F4">
              <w:rPr>
                <w:rFonts w:ascii="Consolas" w:hAnsi="Consolas" w:cs="Arial"/>
                <w:sz w:val="18"/>
              </w:rPr>
              <w:t>0</w:t>
            </w:r>
          </w:p>
        </w:tc>
        <w:tc>
          <w:tcPr>
            <w:tcW w:w="749" w:type="dxa"/>
            <w:vAlign w:val="center"/>
          </w:tcPr>
          <w:p w14:paraId="714C7F03" w14:textId="00B343DB" w:rsidR="001506F4" w:rsidRPr="001506F4" w:rsidRDefault="001506F4" w:rsidP="001506F4">
            <w:pPr>
              <w:autoSpaceDE w:val="0"/>
              <w:rPr>
                <w:rFonts w:ascii="Consolas" w:hAnsi="Consolas" w:cs="Arial"/>
                <w:sz w:val="18"/>
              </w:rPr>
            </w:pPr>
            <w:r>
              <w:rPr>
                <w:rFonts w:ascii="Consolas" w:hAnsi="Consolas" w:cs="Arial"/>
                <w:sz w:val="18"/>
              </w:rPr>
              <w:t>0</w:t>
            </w:r>
          </w:p>
        </w:tc>
        <w:tc>
          <w:tcPr>
            <w:tcW w:w="846" w:type="dxa"/>
            <w:vAlign w:val="center"/>
          </w:tcPr>
          <w:p w14:paraId="1EB19805" w14:textId="5D9A6851" w:rsidR="001506F4" w:rsidRPr="001506F4" w:rsidRDefault="00D459AE" w:rsidP="00D459AE">
            <w:pPr>
              <w:autoSpaceDE w:val="0"/>
              <w:rPr>
                <w:rFonts w:ascii="Consolas" w:hAnsi="Consolas" w:cs="Arial"/>
                <w:sz w:val="18"/>
              </w:rPr>
            </w:pPr>
            <w:r>
              <w:rPr>
                <w:rFonts w:ascii="Consolas" w:hAnsi="Consolas" w:cs="Arial"/>
                <w:sz w:val="18"/>
              </w:rPr>
              <w:t>1</w:t>
            </w:r>
          </w:p>
        </w:tc>
        <w:tc>
          <w:tcPr>
            <w:tcW w:w="710" w:type="dxa"/>
            <w:vAlign w:val="center"/>
          </w:tcPr>
          <w:p w14:paraId="1E21AA18" w14:textId="429F564B" w:rsidR="001506F4" w:rsidRPr="001506F4" w:rsidRDefault="001506F4" w:rsidP="001506F4">
            <w:pPr>
              <w:autoSpaceDE w:val="0"/>
              <w:rPr>
                <w:rFonts w:ascii="Consolas" w:hAnsi="Consolas" w:cs="Arial"/>
                <w:sz w:val="18"/>
              </w:rPr>
            </w:pPr>
            <w:r>
              <w:rPr>
                <w:rFonts w:ascii="Consolas" w:hAnsi="Consolas" w:cs="Arial"/>
                <w:sz w:val="18"/>
              </w:rPr>
              <w:t>0</w:t>
            </w:r>
          </w:p>
        </w:tc>
        <w:tc>
          <w:tcPr>
            <w:tcW w:w="710" w:type="dxa"/>
            <w:vAlign w:val="center"/>
          </w:tcPr>
          <w:p w14:paraId="0C872FFE" w14:textId="10355447" w:rsidR="001506F4" w:rsidRPr="001506F4" w:rsidRDefault="001506F4" w:rsidP="001506F4">
            <w:pPr>
              <w:autoSpaceDE w:val="0"/>
              <w:rPr>
                <w:rFonts w:ascii="Consolas" w:hAnsi="Consolas" w:cs="Arial"/>
                <w:sz w:val="18"/>
              </w:rPr>
            </w:pPr>
            <w:r>
              <w:rPr>
                <w:rFonts w:ascii="Consolas" w:hAnsi="Consolas" w:cs="Arial"/>
                <w:sz w:val="18"/>
              </w:rPr>
              <w:t>0</w:t>
            </w:r>
          </w:p>
        </w:tc>
        <w:tc>
          <w:tcPr>
            <w:tcW w:w="850" w:type="dxa"/>
            <w:vAlign w:val="center"/>
          </w:tcPr>
          <w:p w14:paraId="3948CB83" w14:textId="2626E568" w:rsidR="001506F4" w:rsidRPr="001506F4" w:rsidRDefault="001506F4" w:rsidP="001506F4">
            <w:pPr>
              <w:autoSpaceDE w:val="0"/>
              <w:rPr>
                <w:rFonts w:ascii="Consolas" w:hAnsi="Consolas" w:cs="Arial"/>
                <w:sz w:val="18"/>
              </w:rPr>
            </w:pPr>
            <w:r>
              <w:rPr>
                <w:rFonts w:ascii="Consolas" w:hAnsi="Consolas" w:cs="Arial"/>
                <w:sz w:val="18"/>
              </w:rPr>
              <w:t>1</w:t>
            </w:r>
          </w:p>
        </w:tc>
        <w:tc>
          <w:tcPr>
            <w:tcW w:w="1625" w:type="dxa"/>
            <w:vAlign w:val="center"/>
          </w:tcPr>
          <w:p w14:paraId="38B428D2" w14:textId="77777777" w:rsidR="001506F4" w:rsidRPr="001506F4" w:rsidRDefault="001506F4" w:rsidP="008E289F">
            <w:pPr>
              <w:autoSpaceDE w:val="0"/>
              <w:rPr>
                <w:rFonts w:ascii="Consolas" w:hAnsi="Consolas" w:cs="Arial"/>
                <w:sz w:val="18"/>
              </w:rPr>
            </w:pPr>
            <w:r w:rsidRPr="001506F4">
              <w:rPr>
                <w:rFonts w:ascii="Consolas" w:hAnsi="Consolas" w:cs="Arial"/>
                <w:sz w:val="18"/>
              </w:rPr>
              <w:t>x</w:t>
            </w:r>
          </w:p>
        </w:tc>
        <w:tc>
          <w:tcPr>
            <w:tcW w:w="1536" w:type="dxa"/>
            <w:vAlign w:val="center"/>
          </w:tcPr>
          <w:p w14:paraId="728EDE06" w14:textId="77777777" w:rsidR="001506F4" w:rsidRPr="001506F4" w:rsidRDefault="001506F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6" w:name="_Toc529721776"/>
      <w:r w:rsidRPr="00491726">
        <w:lastRenderedPageBreak/>
        <w:t>API</w:t>
      </w:r>
      <w:r w:rsidR="00BD3CDB">
        <w:t xml:space="preserve"> F</w:t>
      </w:r>
      <w:r w:rsidR="00245AAA">
        <w:t>unctions</w:t>
      </w:r>
      <w:bookmarkEnd w:id="36"/>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7" w:name="__RefHeading__1189_1143705402"/>
      <w:bookmarkStart w:id="38" w:name="__RefHeading__1191_1143705402"/>
      <w:bookmarkEnd w:id="37"/>
      <w:bookmarkEnd w:id="38"/>
      <w:r w:rsidRPr="00504741">
        <w:rPr>
          <w:b w:val="0"/>
          <w:sz w:val="18"/>
        </w:rPr>
        <w:t>void</w:t>
      </w:r>
      <w:r>
        <w:t xml:space="preserve"> LMI</w:t>
      </w:r>
      <w:r w:rsidR="00491726" w:rsidRPr="00491726">
        <w:t xml:space="preserve">C_reset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39" w:name="__RefHeading__1193_1143705402"/>
      <w:bookmarkStart w:id="40" w:name="_Ref412725613"/>
      <w:bookmarkEnd w:id="39"/>
      <w:r w:rsidRPr="00504741">
        <w:rPr>
          <w:b w:val="0"/>
          <w:sz w:val="18"/>
        </w:rPr>
        <w:t>bit_t</w:t>
      </w:r>
      <w:r>
        <w:t xml:space="preserve"> LMI</w:t>
      </w:r>
      <w:r w:rsidR="00491726" w:rsidRPr="00491726">
        <w:t xml:space="preserve">C_startJoining </w:t>
      </w:r>
      <w:r w:rsidR="00491726" w:rsidRPr="00504741">
        <w:rPr>
          <w:b w:val="0"/>
          <w:sz w:val="18"/>
        </w:rPr>
        <w:t>()</w:t>
      </w:r>
      <w:bookmarkEnd w:id="40"/>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LMIC_tryRejoin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1" w:name="_Ref412725649"/>
      <w:r w:rsidRPr="00504741">
        <w:rPr>
          <w:b w:val="0"/>
          <w:sz w:val="18"/>
        </w:rPr>
        <w:t>void</w:t>
      </w:r>
      <w:r>
        <w:t xml:space="preserve"> LMIC_setSession </w:t>
      </w:r>
      <w:r w:rsidRPr="00504741">
        <w:rPr>
          <w:b w:val="0"/>
          <w:sz w:val="18"/>
        </w:rPr>
        <w:t xml:space="preserve">(u4_t </w:t>
      </w:r>
      <w:r w:rsidRPr="00504741">
        <w:rPr>
          <w:b w:val="0"/>
          <w:i/>
          <w:sz w:val="18"/>
        </w:rPr>
        <w:t>netid</w:t>
      </w:r>
      <w:r w:rsidRPr="00504741">
        <w:rPr>
          <w:b w:val="0"/>
          <w:sz w:val="18"/>
        </w:rPr>
        <w:t xml:space="preserve">, devaddr_t </w:t>
      </w:r>
      <w:r w:rsidRPr="00504741">
        <w:rPr>
          <w:b w:val="0"/>
          <w:i/>
          <w:sz w:val="18"/>
        </w:rPr>
        <w:t>devaddr</w:t>
      </w:r>
      <w:r w:rsidRPr="00504741">
        <w:rPr>
          <w:b w:val="0"/>
          <w:sz w:val="18"/>
        </w:rPr>
        <w:t xml:space="preserve">, u1_t* </w:t>
      </w:r>
      <w:r w:rsidRPr="00504741">
        <w:rPr>
          <w:b w:val="0"/>
          <w:i/>
          <w:sz w:val="18"/>
        </w:rPr>
        <w:t>nwkKey</w:t>
      </w:r>
      <w:r w:rsidRPr="00504741">
        <w:rPr>
          <w:b w:val="0"/>
          <w:sz w:val="18"/>
        </w:rPr>
        <w:t xml:space="preserve">, u1_t* </w:t>
      </w:r>
      <w:r w:rsidRPr="00504741">
        <w:rPr>
          <w:b w:val="0"/>
          <w:i/>
          <w:sz w:val="18"/>
        </w:rPr>
        <w:t>artKey</w:t>
      </w:r>
      <w:r w:rsidRPr="00504741">
        <w:rPr>
          <w:b w:val="0"/>
          <w:sz w:val="18"/>
        </w:rPr>
        <w:t>)</w:t>
      </w:r>
      <w:bookmarkEnd w:id="41"/>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r w:rsidR="002E1391" w:rsidRPr="002E1391">
        <w:rPr>
          <w:rFonts w:ascii="Consolas" w:hAnsi="Consolas"/>
        </w:rPr>
        <w:t>LMIC.seqnoUp</w:t>
      </w:r>
      <w:r w:rsidR="002E1391">
        <w:t xml:space="preserve"> and </w:t>
      </w:r>
      <w:r w:rsidR="002E1391" w:rsidRPr="002E1391">
        <w:rPr>
          <w:rFonts w:ascii="Consolas" w:hAnsi="Consolas"/>
        </w:rPr>
        <w:t>LMIC.seqnoDn</w:t>
      </w:r>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2" w:name="__RefHeading__1195_1143705402"/>
      <w:bookmarkEnd w:id="42"/>
      <w:r w:rsidRPr="00504741">
        <w:rPr>
          <w:b w:val="0"/>
          <w:sz w:val="18"/>
        </w:rPr>
        <w:t>bit_t</w:t>
      </w:r>
      <w:r w:rsidRPr="002D6605">
        <w:t xml:space="preserve"> LMIC_setupBand </w:t>
      </w:r>
      <w:r w:rsidRPr="00504741">
        <w:rPr>
          <w:b w:val="0"/>
          <w:sz w:val="18"/>
        </w:rPr>
        <w:t xml:space="preserve">(u1_t </w:t>
      </w:r>
      <w:r w:rsidRPr="00504741">
        <w:rPr>
          <w:b w:val="0"/>
          <w:i/>
          <w:sz w:val="18"/>
        </w:rPr>
        <w:t>bandidx</w:t>
      </w:r>
      <w:r w:rsidRPr="00504741">
        <w:rPr>
          <w:b w:val="0"/>
          <w:sz w:val="18"/>
        </w:rPr>
        <w:t xml:space="preserve">, s1_t txpow, u2_t </w:t>
      </w:r>
      <w:r w:rsidRPr="00504741">
        <w:rPr>
          <w:b w:val="0"/>
          <w:i/>
          <w:sz w:val="18"/>
        </w:rPr>
        <w:t>txcap</w:t>
      </w:r>
      <w:r w:rsidRPr="00504741">
        <w:rPr>
          <w:b w:val="0"/>
          <w:sz w:val="18"/>
        </w:rPr>
        <w:t>)</w:t>
      </w:r>
    </w:p>
    <w:p w14:paraId="5C3D1CC6" w14:textId="5041FF8D" w:rsidR="002D6605" w:rsidRPr="002D6605" w:rsidRDefault="002D6605" w:rsidP="002D6605">
      <w:r>
        <w:t>Create new band with the specified transmit power and duty cycle (</w:t>
      </w:r>
      <w:r w:rsidRPr="002D6605">
        <w:rPr>
          <w:rFonts w:ascii="Consolas" w:hAnsi="Consolas"/>
        </w:rPr>
        <w:t>1/</w:t>
      </w:r>
      <w:r w:rsidRPr="003C6796">
        <w:rPr>
          <w:rFonts w:ascii="Consolas" w:hAnsi="Consolas"/>
          <w:i/>
        </w:rPr>
        <w:t>txcap</w:t>
      </w:r>
      <w:r>
        <w:t>) properties.</w:t>
      </w:r>
    </w:p>
    <w:p w14:paraId="4DE76B69" w14:textId="6613C977" w:rsidR="002D6605" w:rsidRDefault="002D6605" w:rsidP="00483616">
      <w:pPr>
        <w:pStyle w:val="StyleHeading3Consolas10pt"/>
      </w:pPr>
      <w:r w:rsidRPr="00504741">
        <w:rPr>
          <w:b w:val="0"/>
          <w:sz w:val="18"/>
        </w:rPr>
        <w:t>bit_t</w:t>
      </w:r>
      <w:r w:rsidRPr="002D6605">
        <w:t xml:space="preserve"> LMIC_setupChannel </w:t>
      </w:r>
      <w:r w:rsidRPr="00504741">
        <w:rPr>
          <w:b w:val="0"/>
          <w:sz w:val="18"/>
        </w:rPr>
        <w:t xml:space="preserve">(u1_t </w:t>
      </w:r>
      <w:r w:rsidRPr="00504741">
        <w:rPr>
          <w:b w:val="0"/>
          <w:i/>
          <w:sz w:val="18"/>
        </w:rPr>
        <w:t>channel</w:t>
      </w:r>
      <w:r w:rsidRPr="00504741">
        <w:rPr>
          <w:b w:val="0"/>
          <w:sz w:val="18"/>
        </w:rPr>
        <w:t xml:space="preserve">, u4_t </w:t>
      </w:r>
      <w:r w:rsidRPr="00504741">
        <w:rPr>
          <w:b w:val="0"/>
          <w:i/>
          <w:sz w:val="18"/>
        </w:rPr>
        <w:t>freq</w:t>
      </w:r>
      <w:r w:rsidRPr="00504741">
        <w:rPr>
          <w:b w:val="0"/>
          <w:sz w:val="18"/>
        </w:rPr>
        <w:t xml:space="preserve">, u2_t </w:t>
      </w:r>
      <w:r w:rsidRPr="00504741">
        <w:rPr>
          <w:b w:val="0"/>
          <w:i/>
          <w:sz w:val="18"/>
        </w:rPr>
        <w:t>drmap</w:t>
      </w:r>
      <w:r w:rsidRPr="00504741">
        <w:rPr>
          <w:b w:val="0"/>
          <w:sz w:val="18"/>
        </w:rPr>
        <w:t xml:space="preserve">, s1_t </w:t>
      </w:r>
      <w:r w:rsidRPr="00504741">
        <w:rPr>
          <w:b w:val="0"/>
          <w:i/>
          <w:sz w:val="18"/>
        </w:rPr>
        <w:t>band</w:t>
      </w:r>
      <w:r w:rsidRPr="00504741">
        <w:rPr>
          <w:b w:val="0"/>
          <w:sz w:val="18"/>
        </w:rPr>
        <w:t>)</w:t>
      </w:r>
    </w:p>
    <w:p w14:paraId="0ACF37AF" w14:textId="5252C5F9" w:rsidR="002D6605" w:rsidRPr="002D6605" w:rsidRDefault="002D6605" w:rsidP="002D6605">
      <w:r>
        <w:t xml:space="preserve">Create new channel in the given band using the specified frequency and allowing the data rates defined in the data rate </w:t>
      </w:r>
      <w:r w:rsidR="00705B2F">
        <w:t>bitmask</w:t>
      </w:r>
      <w:r>
        <w:t xml:space="preserve"> (</w:t>
      </w:r>
      <w:r w:rsidRPr="002D6605">
        <w:rPr>
          <w:rFonts w:ascii="Consolas" w:hAnsi="Consolas"/>
        </w:rPr>
        <w:t>1 &lt;&lt; DRx</w:t>
      </w:r>
      <w:r>
        <w:t>).</w:t>
      </w:r>
    </w:p>
    <w:p w14:paraId="4A97F1A4" w14:textId="3EA37F9A" w:rsidR="002D6605" w:rsidRDefault="002D6605" w:rsidP="00483616">
      <w:pPr>
        <w:pStyle w:val="StyleHeading3Consolas10pt"/>
      </w:pPr>
      <w:r w:rsidRPr="003C6796">
        <w:rPr>
          <w:b w:val="0"/>
          <w:sz w:val="18"/>
        </w:rPr>
        <w:t>void</w:t>
      </w:r>
      <w:r w:rsidRPr="002D6605">
        <w:t xml:space="preserve"> LMIC_disableChannel </w:t>
      </w:r>
      <w:r w:rsidRPr="003C6796">
        <w:rPr>
          <w:b w:val="0"/>
          <w:sz w:val="18"/>
        </w:rPr>
        <w:t xml:space="preserve">(u1_t </w:t>
      </w:r>
      <w:r w:rsidRPr="003C6796">
        <w:rPr>
          <w:b w:val="0"/>
          <w:i/>
          <w:sz w:val="18"/>
        </w:rPr>
        <w:t>channel</w:t>
      </w:r>
      <w:r w:rsidRPr="003C6796">
        <w:rPr>
          <w:b w:val="0"/>
          <w:sz w:val="18"/>
        </w:rPr>
        <w:t>)</w:t>
      </w:r>
    </w:p>
    <w:p w14:paraId="7FEB52BB" w14:textId="1DC1BDB4" w:rsidR="002D6605" w:rsidRPr="002D6605" w:rsidRDefault="002D6605" w:rsidP="002D6605">
      <w:r>
        <w:t>Disable specified channel.</w:t>
      </w:r>
    </w:p>
    <w:p w14:paraId="05D6CE91" w14:textId="21631AAD" w:rsidR="00491726" w:rsidRPr="00491726" w:rsidRDefault="003A0E98" w:rsidP="00483616">
      <w:pPr>
        <w:pStyle w:val="StyleHeading3Consolas10pt"/>
      </w:pPr>
      <w:r w:rsidRPr="003C6796">
        <w:rPr>
          <w:b w:val="0"/>
          <w:sz w:val="18"/>
        </w:rPr>
        <w:t>void</w:t>
      </w:r>
      <w:r>
        <w:t xml:space="preserve"> LMI</w:t>
      </w:r>
      <w:r w:rsidR="00491726" w:rsidRPr="00491726">
        <w:t xml:space="preserve">C_setAdrMode </w:t>
      </w:r>
      <w:r w:rsidR="00491726" w:rsidRPr="003C6796">
        <w:rPr>
          <w:b w:val="0"/>
          <w:sz w:val="18"/>
        </w:rPr>
        <w:t xml:space="preserve">(bit_t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LMIC_setLinkCheckMode </w:t>
      </w:r>
      <w:r w:rsidRPr="003C6796">
        <w:rPr>
          <w:b w:val="0"/>
          <w:sz w:val="18"/>
        </w:rPr>
        <w:t xml:space="preserve">(bit_t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3" w:name="__RefHeading__1197_1143705402"/>
      <w:bookmarkEnd w:id="43"/>
      <w:r w:rsidRPr="003C6796">
        <w:rPr>
          <w:b w:val="0"/>
          <w:sz w:val="18"/>
        </w:rPr>
        <w:t>void</w:t>
      </w:r>
      <w:r>
        <w:t xml:space="preserve"> LMI</w:t>
      </w:r>
      <w:r w:rsidR="00491726" w:rsidRPr="00491726">
        <w:t>C_setDrTx</w:t>
      </w:r>
      <w:r w:rsidR="00255CD8">
        <w:t>p</w:t>
      </w:r>
      <w:r w:rsidR="00491726" w:rsidRPr="00491726">
        <w:t xml:space="preserve">ow </w:t>
      </w:r>
      <w:r w:rsidR="00491726" w:rsidRPr="003C6796">
        <w:rPr>
          <w:b w:val="0"/>
          <w:sz w:val="18"/>
        </w:rPr>
        <w:t xml:space="preserve">(dr_t </w:t>
      </w:r>
      <w:r w:rsidR="00491726" w:rsidRPr="003C6796">
        <w:rPr>
          <w:b w:val="0"/>
          <w:i/>
          <w:sz w:val="18"/>
        </w:rPr>
        <w:t>dr</w:t>
      </w:r>
      <w:r w:rsidR="00491726" w:rsidRPr="003C6796">
        <w:rPr>
          <w:b w:val="0"/>
          <w:sz w:val="18"/>
        </w:rPr>
        <w:t xml:space="preserve">, s1_t </w:t>
      </w:r>
      <w:r w:rsidR="00491726" w:rsidRPr="003C6796">
        <w:rPr>
          <w:b w:val="0"/>
          <w:i/>
          <w:sz w:val="18"/>
        </w:rPr>
        <w:t>txpow</w:t>
      </w:r>
      <w:r w:rsidR="00491726" w:rsidRPr="003C6796">
        <w:rPr>
          <w:b w:val="0"/>
          <w:sz w:val="18"/>
        </w:rPr>
        <w:t>)</w:t>
      </w:r>
    </w:p>
    <w:p w14:paraId="19C57668" w14:textId="77777777" w:rsidR="00491726" w:rsidRDefault="00BE0048" w:rsidP="00491726">
      <w:r>
        <w:t>S</w:t>
      </w:r>
      <w:r w:rsidR="00491726">
        <w:t xml:space="preserve">et </w:t>
      </w:r>
      <w:r>
        <w:t>data rate and transmit power. Should only be used if data rate adaptation is disabled.</w:t>
      </w:r>
    </w:p>
    <w:p w14:paraId="475C3771" w14:textId="573DF25D" w:rsidR="00491726" w:rsidRDefault="003A0E98" w:rsidP="00483616">
      <w:pPr>
        <w:pStyle w:val="StyleHeading3Consolas10pt"/>
      </w:pPr>
      <w:bookmarkStart w:id="44" w:name="__RefHeading__1199_1143705402"/>
      <w:bookmarkStart w:id="45" w:name="_Ref396144257"/>
      <w:bookmarkEnd w:id="44"/>
      <w:r w:rsidRPr="003C6796">
        <w:rPr>
          <w:b w:val="0"/>
          <w:sz w:val="18"/>
        </w:rPr>
        <w:lastRenderedPageBreak/>
        <w:t>void</w:t>
      </w:r>
      <w:r>
        <w:t xml:space="preserve"> LMI</w:t>
      </w:r>
      <w:r w:rsidR="00491726" w:rsidRPr="00491726">
        <w:t xml:space="preserve">C_setTxData </w:t>
      </w:r>
      <w:r w:rsidR="00491726" w:rsidRPr="003C6796">
        <w:rPr>
          <w:b w:val="0"/>
          <w:sz w:val="18"/>
        </w:rPr>
        <w:t>()</w:t>
      </w:r>
      <w:bookmarkEnd w:id="45"/>
    </w:p>
    <w:p w14:paraId="37C7C4B7" w14:textId="15B8C84D" w:rsidR="00BE0048" w:rsidRPr="00C621C3" w:rsidRDefault="00BE0048" w:rsidP="001A243A">
      <w:pPr>
        <w:rPr>
          <w:rFonts w:cs="Arial"/>
        </w:rPr>
      </w:pPr>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r w:rsidR="00F41BCD" w:rsidRPr="00962CDC">
        <w:rPr>
          <w:rFonts w:ascii="Consolas" w:hAnsi="Consolas"/>
        </w:rPr>
        <w:t>pendTxData</w:t>
      </w:r>
      <w:r w:rsidR="00F41BCD">
        <w:t>,</w:t>
      </w:r>
      <w:r w:rsidR="00F41BCD" w:rsidRPr="00ED47BD">
        <w:t xml:space="preserve"> </w:t>
      </w:r>
      <w:r w:rsidR="00F41BCD" w:rsidRPr="00962CDC">
        <w:rPr>
          <w:rFonts w:ascii="Consolas" w:hAnsi="Consolas"/>
        </w:rPr>
        <w:t>pendTxLen</w:t>
      </w:r>
      <w:r w:rsidR="00F41BCD">
        <w:t>,</w:t>
      </w:r>
      <w:r w:rsidR="00F41BCD" w:rsidRPr="001A243A">
        <w:t xml:space="preserve"> </w:t>
      </w:r>
      <w:r w:rsidR="00F41BCD" w:rsidRPr="00962CDC">
        <w:rPr>
          <w:rFonts w:ascii="Consolas" w:hAnsi="Consolas"/>
        </w:rPr>
        <w:t>pendTxPort</w:t>
      </w:r>
      <w:r w:rsidR="00F41BCD">
        <w:t xml:space="preserve"> </w:t>
      </w:r>
      <w:r w:rsidR="00F41BCD">
        <w:rPr>
          <w:rFonts w:cs="Arial"/>
        </w:rPr>
        <w:t>and</w:t>
      </w:r>
      <w:r w:rsidR="00F41BCD" w:rsidRPr="001A243A">
        <w:t xml:space="preserve"> </w:t>
      </w:r>
      <w:r w:rsidR="00F41BCD" w:rsidRPr="00962CDC">
        <w:rPr>
          <w:rFonts w:ascii="Consolas" w:hAnsi="Consolas"/>
        </w:rPr>
        <w:t>pendTxConf</w:t>
      </w:r>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r w:rsidR="003A0E98" w:rsidRPr="00962CDC">
        <w:rPr>
          <w:rFonts w:ascii="Consolas" w:hAnsi="Consolas" w:cs="Consolas"/>
        </w:rPr>
        <w:t>LMI</w:t>
      </w:r>
      <w:r w:rsidR="00FA4BEA" w:rsidRPr="00962CDC">
        <w:rPr>
          <w:rFonts w:ascii="Consolas" w:hAnsi="Consolas" w:cs="Consolas"/>
        </w:rPr>
        <w:t>C.pendTxLen</w:t>
      </w:r>
      <w:r w:rsidR="00FA4BEA">
        <w:rPr>
          <w:rFonts w:cs="Consolas"/>
        </w:rPr>
        <w:t xml:space="preserve"> </w:t>
      </w:r>
      <w:r w:rsidR="00FA4BEA" w:rsidRPr="001A243A">
        <w:rPr>
          <w:rFonts w:cs="Arial"/>
        </w:rPr>
        <w:t>from the array</w:t>
      </w:r>
      <w:r w:rsidR="00FA4BEA">
        <w:t xml:space="preserve"> </w:t>
      </w:r>
      <w:r w:rsidR="003A0E98" w:rsidRPr="00962CDC">
        <w:rPr>
          <w:rFonts w:ascii="Consolas" w:hAnsi="Consolas" w:cs="Consolas"/>
        </w:rPr>
        <w:t>LMI</w:t>
      </w:r>
      <w:r w:rsidRPr="00962CDC">
        <w:rPr>
          <w:rFonts w:ascii="Consolas" w:hAnsi="Consolas" w:cs="Consolas"/>
        </w:rPr>
        <w:t>C.pendTxData[]</w:t>
      </w:r>
      <w:r w:rsidR="00FA4BEA">
        <w:rPr>
          <w:rFonts w:cs="Consolas"/>
        </w:rPr>
        <w:t xml:space="preserve"> </w:t>
      </w:r>
      <w:r w:rsidR="00FA4BEA" w:rsidRPr="001A243A">
        <w:rPr>
          <w:rFonts w:cs="Arial"/>
        </w:rPr>
        <w:t>will be sent to port</w:t>
      </w:r>
      <w:r w:rsidR="00FA4BEA">
        <w:t xml:space="preserve"> </w:t>
      </w:r>
      <w:r w:rsidR="007C4962" w:rsidRPr="00962CDC">
        <w:rPr>
          <w:rFonts w:ascii="Consolas" w:hAnsi="Consolas" w:cs="Consolas"/>
        </w:rPr>
        <w:t>LMI</w:t>
      </w:r>
      <w:r w:rsidR="00FA4BEA" w:rsidRPr="00962CDC">
        <w:rPr>
          <w:rFonts w:ascii="Consolas" w:hAnsi="Consolas" w:cs="Consolas"/>
        </w:rPr>
        <w:t>C.pendTxPort</w:t>
      </w:r>
      <w:r w:rsidR="00FA4BEA">
        <w:t xml:space="preserve">. </w:t>
      </w:r>
      <w:r w:rsidR="00FA4BEA" w:rsidRPr="001A243A">
        <w:rPr>
          <w:rFonts w:cs="Arial"/>
        </w:rPr>
        <w:t xml:space="preserve">If </w:t>
      </w:r>
      <w:r w:rsidR="003A0E98" w:rsidRPr="00962CDC">
        <w:rPr>
          <w:rFonts w:ascii="Consolas" w:hAnsi="Consolas" w:cs="Consolas"/>
        </w:rPr>
        <w:t>LMI</w:t>
      </w:r>
      <w:r w:rsidR="00FA4BEA" w:rsidRPr="00962CDC">
        <w:rPr>
          <w:rFonts w:ascii="Consolas" w:hAnsi="Consolas" w:cs="Consolas"/>
        </w:rPr>
        <w:t>C.pendTxConf</w:t>
      </w:r>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05D27215" w14:textId="7E87CE72" w:rsidR="00491726" w:rsidRPr="00491726" w:rsidRDefault="003A0E98" w:rsidP="00483616">
      <w:pPr>
        <w:pStyle w:val="StyleHeading3Consolas10pt"/>
      </w:pPr>
      <w:bookmarkStart w:id="46" w:name="__RefHeading__1201_1143705402"/>
      <w:bookmarkEnd w:id="46"/>
      <w:r w:rsidRPr="003C6796">
        <w:rPr>
          <w:b w:val="0"/>
          <w:sz w:val="18"/>
        </w:rPr>
        <w:t>int</w:t>
      </w:r>
      <w:r>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r w:rsidR="00491726" w:rsidRPr="003C6796">
        <w:rPr>
          <w:b w:val="0"/>
          <w:i/>
          <w:sz w:val="18"/>
        </w:rPr>
        <w:t>dlen</w:t>
      </w:r>
      <w:r w:rsidR="00491726" w:rsidRPr="003C6796">
        <w:rPr>
          <w:b w:val="0"/>
          <w:sz w:val="18"/>
        </w:rPr>
        <w:t xml:space="preserve">, u1_t </w:t>
      </w:r>
      <w:r w:rsidR="00491726" w:rsidRPr="003C6796">
        <w:rPr>
          <w:b w:val="0"/>
          <w:i/>
          <w:sz w:val="18"/>
        </w:rPr>
        <w:t>confirmed</w:t>
      </w:r>
      <w:r w:rsidR="00491726" w:rsidRPr="003C6796">
        <w:rPr>
          <w:b w:val="0"/>
          <w:sz w:val="18"/>
        </w:rPr>
        <w:t>)</w:t>
      </w:r>
    </w:p>
    <w:p w14:paraId="756F3BAF" w14:textId="77777777"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r w:rsidR="003A0E98">
        <w:rPr>
          <w:rFonts w:ascii="Consolas" w:hAnsi="Consolas" w:cs="Consolas"/>
        </w:rPr>
        <w:t>LMI</w:t>
      </w:r>
      <w:r w:rsidR="00FA4BEA" w:rsidRPr="00FA4BEA">
        <w:rPr>
          <w:rFonts w:ascii="Consolas" w:hAnsi="Consolas" w:cs="Consolas"/>
        </w:rPr>
        <w:t>C_setTxData()</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r w:rsidR="003A0E98">
        <w:rPr>
          <w:rFonts w:ascii="Consolas" w:hAnsi="Consolas" w:cs="Consolas"/>
        </w:rPr>
        <w:t>LMI</w:t>
      </w:r>
      <w:r w:rsidR="00FA4BEA" w:rsidRPr="00FA4BEA">
        <w:rPr>
          <w:rFonts w:ascii="Consolas" w:hAnsi="Consolas" w:cs="Consolas"/>
        </w:rPr>
        <w:t>C.pendTxData[</w:t>
      </w:r>
      <w:r w:rsidR="00FA4BEA">
        <w:rPr>
          <w:rFonts w:ascii="Consolas" w:hAnsi="Consolas" w:cs="Consolas"/>
        </w:rPr>
        <w:t xml:space="preserve">] </w:t>
      </w:r>
      <w:r w:rsidR="00FA4BEA">
        <w:t>will be used.</w:t>
      </w:r>
    </w:p>
    <w:p w14:paraId="4751A149" w14:textId="3B07E480" w:rsidR="00491726" w:rsidRPr="00491726" w:rsidRDefault="003A0E98" w:rsidP="00483616">
      <w:pPr>
        <w:pStyle w:val="StyleHeading3Consolas10pt"/>
      </w:pPr>
      <w:bookmarkStart w:id="47" w:name="__RefHeading__1203_1143705402"/>
      <w:bookmarkEnd w:id="47"/>
      <w:r w:rsidRPr="003C6796">
        <w:rPr>
          <w:b w:val="0"/>
          <w:sz w:val="18"/>
        </w:rPr>
        <w:t>void</w:t>
      </w:r>
      <w:r>
        <w:t xml:space="preserve"> LMI</w:t>
      </w:r>
      <w:r w:rsidR="00491726" w:rsidRPr="00491726">
        <w:t xml:space="preserve">C_clrTxData </w:t>
      </w:r>
      <w:r w:rsidR="00491726" w:rsidRPr="003C6796">
        <w:rPr>
          <w:b w:val="0"/>
          <w:sz w:val="18"/>
        </w:rPr>
        <w:t>()</w:t>
      </w:r>
    </w:p>
    <w:p w14:paraId="21A538F9" w14:textId="77777777" w:rsidR="00491726" w:rsidRDefault="00177F03" w:rsidP="00491726">
      <w:r>
        <w:t>Remove data previously prepared for upstream transmission.</w:t>
      </w:r>
    </w:p>
    <w:p w14:paraId="5A877EEC" w14:textId="38D5CA5B" w:rsidR="00491726" w:rsidRPr="00491726" w:rsidRDefault="003A0E98" w:rsidP="00483616">
      <w:pPr>
        <w:pStyle w:val="StyleHeading3Consolas10pt"/>
      </w:pPr>
      <w:bookmarkStart w:id="48" w:name="__RefHeading__1205_1143705402"/>
      <w:bookmarkStart w:id="49" w:name="_Ref418860323"/>
      <w:bookmarkEnd w:id="48"/>
      <w:r w:rsidRPr="003C6796">
        <w:rPr>
          <w:b w:val="0"/>
          <w:sz w:val="18"/>
        </w:rPr>
        <w:t>bit_t</w:t>
      </w:r>
      <w:r>
        <w:t xml:space="preserve"> LMI</w:t>
      </w:r>
      <w:r w:rsidR="00491726" w:rsidRPr="00491726">
        <w:t xml:space="preserve">C_enableTracking </w:t>
      </w:r>
      <w:r w:rsidR="00491726" w:rsidRPr="003C6796">
        <w:rPr>
          <w:b w:val="0"/>
          <w:sz w:val="18"/>
        </w:rPr>
        <w:t xml:space="preserve">(u1_t </w:t>
      </w:r>
      <w:r w:rsidR="00491726" w:rsidRPr="003C6796">
        <w:rPr>
          <w:b w:val="0"/>
          <w:i/>
          <w:sz w:val="18"/>
        </w:rPr>
        <w:t>tryBcnInfo</w:t>
      </w:r>
      <w:r w:rsidR="00491726" w:rsidRPr="003C6796">
        <w:rPr>
          <w:b w:val="0"/>
          <w:sz w:val="18"/>
        </w:rPr>
        <w:t>)</w:t>
      </w:r>
      <w:bookmarkEnd w:id="49"/>
    </w:p>
    <w:p w14:paraId="1B1D151A" w14:textId="1B514E1D" w:rsidR="00491726" w:rsidRDefault="00177F03" w:rsidP="00491726">
      <w:r>
        <w:t xml:space="preserve">Enable beacon tracking. A value of 0 for </w:t>
      </w:r>
      <w:r w:rsidRPr="003C6796">
        <w:rPr>
          <w:rFonts w:ascii="Consolas" w:hAnsi="Consolas" w:cs="Consolas"/>
          <w:i/>
        </w:rPr>
        <w:t>tryBcnInfo</w:t>
      </w:r>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0" w:name="__RefHeading__1207_1143705402"/>
      <w:bookmarkEnd w:id="50"/>
      <w:r w:rsidRPr="003C6796">
        <w:rPr>
          <w:b w:val="0"/>
          <w:sz w:val="18"/>
        </w:rPr>
        <w:t>void</w:t>
      </w:r>
      <w:r>
        <w:t xml:space="preserve"> LMI</w:t>
      </w:r>
      <w:r w:rsidR="00491726" w:rsidRPr="00491726">
        <w:t xml:space="preserve">C_disableTracking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1" w:name="__RefHeading__1209_1143705402"/>
      <w:bookmarkEnd w:id="51"/>
      <w:r w:rsidRPr="003C6796">
        <w:rPr>
          <w:b w:val="0"/>
          <w:sz w:val="18"/>
        </w:rPr>
        <w:t>void</w:t>
      </w:r>
      <w:r>
        <w:t xml:space="preserve"> LMI</w:t>
      </w:r>
      <w:r w:rsidR="00BE0048" w:rsidRPr="00491726">
        <w:t xml:space="preserve">C_setPingable </w:t>
      </w:r>
      <w:r w:rsidR="00BE0048" w:rsidRPr="003C6796">
        <w:rPr>
          <w:b w:val="0"/>
          <w:sz w:val="18"/>
        </w:rPr>
        <w:t xml:space="preserve">(u1_t </w:t>
      </w:r>
      <w:r w:rsidR="00BE0048" w:rsidRPr="003C6796">
        <w:rPr>
          <w:b w:val="0"/>
          <w:i/>
          <w:sz w:val="18"/>
        </w:rPr>
        <w:t>intvExp</w:t>
      </w:r>
      <w:r w:rsidR="00BE0048" w:rsidRPr="003C6796">
        <w:rPr>
          <w:b w:val="0"/>
          <w:sz w:val="18"/>
        </w:rPr>
        <w:t>)</w:t>
      </w:r>
    </w:p>
    <w:p w14:paraId="522DA293" w14:textId="0E0E087E"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r w:rsidR="002912B1" w:rsidRPr="0031647D">
        <w:rPr>
          <w:rFonts w:ascii="Consolas" w:hAnsi="Consolas" w:cs="Consolas"/>
        </w:rPr>
        <w:t>intvExp</w:t>
      </w:r>
      <w:r>
        <w:t xml:space="preserve"> are 0-7.</w:t>
      </w:r>
      <w:r w:rsidR="00A5300E">
        <w:t xml:space="preserve"> </w:t>
      </w:r>
      <w:r w:rsidR="0019391A">
        <w:t xml:space="preserve">This API function requires a valid session established with the network server either via </w:t>
      </w:r>
      <w:r w:rsidR="0019391A" w:rsidRPr="0019391A">
        <w:rPr>
          <w:rFonts w:ascii="Consolas" w:hAnsi="Consolas"/>
        </w:rPr>
        <w:t>LMIC_startJoining()</w:t>
      </w:r>
      <w:r w:rsidR="0019391A">
        <w:t xml:space="preserve"> or </w:t>
      </w:r>
      <w:r w:rsidR="0019391A" w:rsidRPr="0019391A">
        <w:rPr>
          <w:rFonts w:ascii="Consolas" w:hAnsi="Consolas"/>
        </w:rPr>
        <w:t>LMIC_setSession()</w:t>
      </w:r>
      <w:r w:rsidR="0019391A">
        <w:t xml:space="preserve"> functions (see sections </w:t>
      </w:r>
      <w:r w:rsidR="0019391A">
        <w:fldChar w:fldCharType="begin"/>
      </w:r>
      <w:r w:rsidR="0019391A">
        <w:instrText xml:space="preserve"> REF _Ref412725613 \r \h </w:instrText>
      </w:r>
      <w:r w:rsidR="0019391A">
        <w:fldChar w:fldCharType="separate"/>
      </w:r>
      <w:r w:rsidR="009579E8">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9579E8">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r w:rsidR="007C4962">
        <w:rPr>
          <w:rFonts w:ascii="Consolas" w:hAnsi="Consolas" w:cs="Consolas"/>
        </w:rPr>
        <w:t>LMI</w:t>
      </w:r>
      <w:r w:rsidR="00A5300E" w:rsidRPr="00A5300E">
        <w:rPr>
          <w:rFonts w:ascii="Consolas" w:hAnsi="Consolas" w:cs="Consolas"/>
        </w:rPr>
        <w:t>C_enableTracking()</w:t>
      </w:r>
      <w:r w:rsidR="00A5300E">
        <w:t xml:space="preserve"> with a non-zero parameter.</w:t>
      </w:r>
      <w:r w:rsidR="008C2106">
        <w:t xml:space="preserve"> Addi</w:t>
      </w:r>
      <w:r w:rsidR="004677CA">
        <w:t>ti</w:t>
      </w:r>
      <w:r w:rsidR="008C2106">
        <w:t>onally</w:t>
      </w:r>
      <w:r w:rsidR="00120A13">
        <w:t xml:space="preserve"> to the events mentioned for </w:t>
      </w:r>
      <w:r w:rsidR="00120A13" w:rsidRPr="00120A13">
        <w:rPr>
          <w:rFonts w:ascii="Consolas" w:hAnsi="Consolas"/>
        </w:rPr>
        <w:t>LMIC_enableTracking()</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LMI</w:t>
      </w:r>
      <w:r w:rsidR="00491726" w:rsidRPr="00491726">
        <w:t xml:space="preserve">C_stopPingable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r w:rsidR="007C4962">
        <w:rPr>
          <w:rFonts w:ascii="Consolas" w:hAnsi="Consolas" w:cs="Consolas"/>
        </w:rPr>
        <w:t>LMI</w:t>
      </w:r>
      <w:r w:rsidR="00BF3A89" w:rsidRPr="00BF3A89">
        <w:rPr>
          <w:rFonts w:ascii="Consolas" w:hAnsi="Consolas" w:cs="Consolas"/>
        </w:rPr>
        <w:t>C_disableTracking()</w:t>
      </w:r>
      <w:r w:rsidR="00BF3A89">
        <w:t xml:space="preserve"> is required.</w:t>
      </w:r>
    </w:p>
    <w:p w14:paraId="5991DB35" w14:textId="3A2D2A0A" w:rsidR="00491726" w:rsidRDefault="007C4962" w:rsidP="00483616">
      <w:pPr>
        <w:pStyle w:val="StyleHeading3Consolas10pt"/>
      </w:pPr>
      <w:bookmarkStart w:id="52" w:name="__RefHeading__1211_1143705402"/>
      <w:bookmarkStart w:id="53" w:name="__RefHeading__1213_1143705402"/>
      <w:bookmarkEnd w:id="52"/>
      <w:bookmarkEnd w:id="53"/>
      <w:r w:rsidRPr="003C6796">
        <w:rPr>
          <w:b w:val="0"/>
          <w:sz w:val="18"/>
        </w:rPr>
        <w:t>void</w:t>
      </w:r>
      <w:r>
        <w:t xml:space="preserve"> LMI</w:t>
      </w:r>
      <w:r w:rsidR="00491726" w:rsidRPr="00491726">
        <w:t xml:space="preserve">C_sendAlive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4" w:name="__RefHeading__1215_1143705402"/>
      <w:bookmarkEnd w:id="54"/>
      <w:r w:rsidRPr="003C6796">
        <w:rPr>
          <w:b w:val="0"/>
          <w:sz w:val="18"/>
        </w:rPr>
        <w:lastRenderedPageBreak/>
        <w:t>void</w:t>
      </w:r>
      <w:r>
        <w:t xml:space="preserve"> LMI</w:t>
      </w:r>
      <w:r w:rsidR="00491726" w:rsidRPr="00491726">
        <w:t xml:space="preserve">C_shutdown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r w:rsidR="007C4962">
        <w:rPr>
          <w:rFonts w:ascii="Consolas" w:hAnsi="Consolas" w:cs="Consolas"/>
        </w:rPr>
        <w:t>LMI</w:t>
      </w:r>
      <w:r w:rsidR="00DE7F71" w:rsidRPr="00DE7F71">
        <w:rPr>
          <w:rFonts w:ascii="Consolas" w:hAnsi="Consolas" w:cs="Consolas"/>
        </w:rPr>
        <w:t>C_reset()</w:t>
      </w:r>
      <w:r w:rsidR="00DE7F71">
        <w:t xml:space="preserve"> and new protocol actions need to be initiated.</w:t>
      </w:r>
    </w:p>
    <w:p w14:paraId="65DD2E62" w14:textId="2BECACBA" w:rsidR="002F01C4" w:rsidRDefault="002F01C4" w:rsidP="002F01C4">
      <w:pPr>
        <w:pStyle w:val="StyleHeading3Consolas10pt"/>
      </w:pPr>
      <w:r w:rsidRPr="003C6796">
        <w:rPr>
          <w:b w:val="0"/>
          <w:sz w:val="18"/>
        </w:rPr>
        <w:t>void</w:t>
      </w:r>
      <w:r>
        <w:t xml:space="preserve"> LMI</w:t>
      </w:r>
      <w:r w:rsidRPr="00491726">
        <w:t>C_</w:t>
      </w:r>
      <w:r>
        <w:t>requestNetworkTime</w:t>
      </w:r>
      <w:r w:rsidRPr="00491726">
        <w:t xml:space="preserve"> </w:t>
      </w:r>
      <w:r w:rsidRPr="003C6796">
        <w:rPr>
          <w:b w:val="0"/>
          <w:sz w:val="18"/>
        </w:rPr>
        <w:t>(</w:t>
      </w:r>
      <w:r>
        <w:rPr>
          <w:b w:val="0"/>
          <w:sz w:val="18"/>
        </w:rPr>
        <w:t>lmic_request_network_time_cb_t *, void *</w:t>
      </w:r>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r w:rsidRPr="00A62F29">
        <w:rPr>
          <w:b/>
        </w:rPr>
        <w:t>lmic_request_network_time_cb_t</w:t>
      </w:r>
      <w:r w:rsidRPr="002F01C4">
        <w:t xml:space="preserve"> (void * pUserData, int flagSuccess);</w:t>
      </w:r>
      <w:r>
        <w:t xml:space="preserve">  </w:t>
      </w:r>
    </w:p>
    <w:p w14:paraId="35482EC8" w14:textId="347B9B22" w:rsidR="002F01C4" w:rsidRDefault="002F01C4" w:rsidP="00BE0048"/>
    <w:p w14:paraId="04FB429E" w14:textId="739608F4" w:rsidR="002F01C4" w:rsidRDefault="002F01C4" w:rsidP="00BE0048">
      <w:r>
        <w:t xml:space="preserve">This function is called after processing is complete. </w:t>
      </w:r>
      <w:r w:rsidRPr="002F01C4">
        <w:rPr>
          <w:rFonts w:ascii="Consolas" w:hAnsi="Consolas"/>
        </w:rPr>
        <w:t>flagSuccess</w:t>
      </w:r>
      <w:r>
        <w:t xml:space="preserve"> will be non-zero if time was successfully obtained, zero otherwise.</w:t>
      </w:r>
    </w:p>
    <w:p w14:paraId="51854CDB" w14:textId="6EA5CF97" w:rsidR="002F01C4" w:rsidRDefault="002F01C4" w:rsidP="002F01C4">
      <w:pPr>
        <w:pStyle w:val="StyleHeading3Consolas10pt"/>
      </w:pPr>
      <w:r>
        <w:rPr>
          <w:b w:val="0"/>
          <w:sz w:val="18"/>
        </w:rPr>
        <w:t>int</w:t>
      </w:r>
      <w:r>
        <w:t xml:space="preserve"> LMI</w:t>
      </w:r>
      <w:r w:rsidRPr="00491726">
        <w:t>C_</w:t>
      </w:r>
      <w:r>
        <w:t>getNetworkTimeReference</w:t>
      </w:r>
      <w:r w:rsidRPr="00491726">
        <w:t xml:space="preserve"> </w:t>
      </w:r>
      <w:r w:rsidRPr="003C6796">
        <w:rPr>
          <w:b w:val="0"/>
          <w:sz w:val="18"/>
        </w:rPr>
        <w:t>(</w:t>
      </w:r>
      <w:r>
        <w:rPr>
          <w:b w:val="0"/>
          <w:sz w:val="18"/>
        </w:rPr>
        <w:t>lmic_time_reference_t *pReference</w:t>
      </w:r>
      <w:r w:rsidRPr="003C6796">
        <w:rPr>
          <w:b w:val="0"/>
          <w:sz w:val="18"/>
        </w:rPr>
        <w:t>)</w:t>
      </w:r>
    </w:p>
    <w:p w14:paraId="01E247C7" w14:textId="230D553C" w:rsidR="002F01C4" w:rsidRDefault="002F01C4" w:rsidP="002F01C4">
      <w:r>
        <w:t xml:space="preserve">Fetch a time reference for the most-recently obtained network time.  The </w:t>
      </w:r>
      <w:r w:rsidRPr="002F01C4">
        <w:rPr>
          <w:rFonts w:ascii="Consolas" w:hAnsi="Consolas"/>
        </w:rPr>
        <w:t>lmic_time_reference_t</w:t>
      </w:r>
      <w:r>
        <w:t xml:space="preserve"> structure at </w:t>
      </w:r>
      <w:r w:rsidRPr="002F01C4">
        <w:rPr>
          <w:rFonts w:ascii="Consolas" w:hAnsi="Consolas"/>
        </w:rPr>
        <w:t>pReference</w:t>
      </w:r>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r w:rsidR="001F534D" w:rsidRPr="001F534D">
        <w:rPr>
          <w:rFonts w:ascii="Consolas" w:hAnsi="Consolas"/>
        </w:rPr>
        <w:t>pReference</w:t>
      </w:r>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*pReference</w:t>
      </w:r>
      <w:r>
        <w:t xml:space="preserve"> is not modified.  </w:t>
      </w:r>
    </w:p>
    <w:p w14:paraId="5DE27432" w14:textId="37330E14" w:rsidR="002F01C4" w:rsidRDefault="002F01C4" w:rsidP="00BE0048"/>
    <w:p w14:paraId="1F5A28F5" w14:textId="21A9DF43" w:rsidR="001F534D" w:rsidRDefault="001F534D" w:rsidP="00BE0048">
      <w:r>
        <w:t>The structure lmic_</w:t>
      </w:r>
      <w:r w:rsidRPr="001F534D">
        <w:rPr>
          <w:rFonts w:ascii="Consolas" w:hAnsi="Consolas"/>
        </w:rPr>
        <w:t>time</w:t>
      </w:r>
      <w:r>
        <w:t>_reference_t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ostime_t tLocal;</w:t>
      </w:r>
    </w:p>
    <w:p w14:paraId="6C3E3353" w14:textId="672E6569" w:rsidR="001F534D" w:rsidRPr="001F534D" w:rsidRDefault="001F534D" w:rsidP="00A62F29">
      <w:pPr>
        <w:pStyle w:val="Listing"/>
        <w:numPr>
          <w:ilvl w:val="0"/>
          <w:numId w:val="0"/>
        </w:numPr>
        <w:ind w:left="360"/>
      </w:pPr>
      <w:r w:rsidRPr="001F534D">
        <w:t xml:space="preserve">    lmic_gpstime_t tNetwork;</w:t>
      </w:r>
    </w:p>
    <w:p w14:paraId="79F55D3C" w14:textId="7947C5A6" w:rsidR="001F534D" w:rsidRDefault="001F534D" w:rsidP="00A62F29">
      <w:pPr>
        <w:pStyle w:val="Listing"/>
        <w:numPr>
          <w:ilvl w:val="0"/>
          <w:numId w:val="0"/>
        </w:numPr>
        <w:ind w:left="360"/>
      </w:pPr>
      <w:r w:rsidRPr="001F534D">
        <w:t xml:space="preserve">} </w:t>
      </w:r>
      <w:r w:rsidRPr="00A62F29">
        <w:rPr>
          <w:b/>
        </w:rPr>
        <w:t>lmic_time_reference_t</w:t>
      </w:r>
      <w:r w:rsidRPr="001F534D">
        <w:t>;</w:t>
      </w:r>
    </w:p>
    <w:p w14:paraId="5176758D" w14:textId="7E7104A7" w:rsidR="001F534D" w:rsidRDefault="001F534D" w:rsidP="00BE0048"/>
    <w:p w14:paraId="50CC7028" w14:textId="1D2E4593" w:rsidR="001F534D" w:rsidRPr="001F534D" w:rsidRDefault="001F534D" w:rsidP="00BE0048">
      <w:r>
        <w:t xml:space="preserve">The two fields establish a relationship between a given OS time </w:t>
      </w:r>
      <w:r w:rsidRPr="001F534D">
        <w:rPr>
          <w:rFonts w:ascii="Consolas" w:hAnsi="Consolas"/>
        </w:rPr>
        <w:t>tLocal</w:t>
      </w:r>
      <w:r>
        <w:t xml:space="preserve"> and a given GPS time </w:t>
      </w:r>
      <w:r w:rsidRPr="001F534D">
        <w:rPr>
          <w:rFonts w:ascii="Consolas" w:hAnsi="Consolas"/>
        </w:rPr>
        <w:t>tNetwork</w:t>
      </w:r>
      <w:r>
        <w:t xml:space="preserve">.  From this, you can work out the current time corresponding to a given OS time as returned by </w:t>
      </w:r>
      <w:r w:rsidRPr="001F534D">
        <w:rPr>
          <w:rFonts w:ascii="Consolas" w:hAnsi="Consolas"/>
        </w:rPr>
        <w:t>os_getTime()</w:t>
      </w:r>
      <w:r>
        <w:t>.</w:t>
      </w:r>
    </w:p>
    <w:p w14:paraId="06B33061" w14:textId="77777777" w:rsidR="00B76BF7" w:rsidRDefault="00B76BF7" w:rsidP="00B76BF7">
      <w:pPr>
        <w:pStyle w:val="Heading1"/>
      </w:pPr>
      <w:bookmarkStart w:id="55" w:name="_Toc529721777"/>
      <w:r>
        <w:lastRenderedPageBreak/>
        <w:t>Hardware Abstraction L</w:t>
      </w:r>
      <w:r w:rsidRPr="00491726">
        <w:t>ayer</w:t>
      </w:r>
      <w:bookmarkEnd w:id="55"/>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6" w:name="_Toc529721778"/>
      <w:r>
        <w:t>HAL</w:t>
      </w:r>
      <w:r w:rsidR="003A151B">
        <w:t xml:space="preserve"> </w:t>
      </w:r>
      <w:r>
        <w:t>I</w:t>
      </w:r>
      <w:r w:rsidR="00B76BF7">
        <w:t>nterface</w:t>
      </w:r>
      <w:bookmarkEnd w:id="56"/>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77777777" w:rsidR="000A6954" w:rsidRPr="000A6954" w:rsidRDefault="008730C5" w:rsidP="000A6954">
      <w:pPr>
        <w:pStyle w:val="ListParagraph"/>
        <w:numPr>
          <w:ilvl w:val="0"/>
          <w:numId w:val="22"/>
        </w:numPr>
        <w:rPr>
          <w:b/>
          <w:bCs/>
        </w:rPr>
      </w:pPr>
      <w:r>
        <w:t>Four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t>, and the reset line (</w:t>
      </w:r>
      <w:r w:rsidRPr="008730C5">
        <w:rPr>
          <w:rFonts w:ascii="Consolas" w:hAnsi="Consolas"/>
        </w:rPr>
        <w:t>RST</w:t>
      </w:r>
      <w:r>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77777777" w:rsidR="003C1006" w:rsidRPr="003C1006" w:rsidRDefault="005C4BB0" w:rsidP="000A6954">
      <w:pPr>
        <w:pStyle w:val="ListParagraph"/>
        <w:numPr>
          <w:ilvl w:val="0"/>
          <w:numId w:val="22"/>
        </w:numPr>
        <w:rPr>
          <w:b/>
          <w:bCs/>
        </w:rPr>
      </w:pPr>
      <w:r>
        <w:t>An i</w:t>
      </w:r>
      <w:r w:rsidR="003C1006">
        <w:t xml:space="preserve">nterrupt </w:t>
      </w:r>
      <w:r>
        <w:t>controller is needed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hal_init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r w:rsidR="00E4574E" w:rsidRPr="00E4574E">
        <w:rPr>
          <w:rFonts w:ascii="Consolas" w:hAnsi="Consolas" w:cs="Consolas"/>
        </w:rPr>
        <w:t>hal_init_ex()</w:t>
      </w:r>
      <w:r w:rsidR="00E4574E">
        <w:rPr>
          <w:rFonts w:cs="Arial"/>
        </w:rPr>
        <w:t xml:space="preserve"> instead.</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directly,as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hal_init</w:t>
      </w:r>
      <w:r>
        <w:t>_ex</w:t>
      </w:r>
      <w:r w:rsidRPr="00491726">
        <w:t xml:space="preserve"> </w:t>
      </w:r>
      <w:r w:rsidRPr="003C6796">
        <w:rPr>
          <w:b w:val="0"/>
          <w:sz w:val="18"/>
        </w:rPr>
        <w:t>(</w:t>
      </w:r>
      <w:r>
        <w:rPr>
          <w:b w:val="0"/>
          <w:sz w:val="18"/>
        </w:rPr>
        <w:t>const void *pHalData</w:t>
      </w:r>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E4574E">
        <w:rPr>
          <w:rFonts w:cs="Arial"/>
        </w:rPr>
        <w:t xml:space="preserve">  pHalData is a pointer to HAL-</w:t>
      </w:r>
      <w:r w:rsidR="001E344E">
        <w:rPr>
          <w:rFonts w:cs="Arial"/>
        </w:rPr>
        <w:t>specific</w:t>
      </w:r>
      <w:r w:rsidR="00E4574E">
        <w:rPr>
          <w:rFonts w:cs="Arial"/>
        </w:rPr>
        <w:t xml:space="preserve"> data. When running with the Arduino HAL, this must be a pointer to a </w:t>
      </w:r>
      <w:r w:rsidR="00E4574E" w:rsidRPr="00E4574E">
        <w:rPr>
          <w:rFonts w:ascii="Consolas" w:hAnsi="Consolas" w:cs="Consolas"/>
        </w:rPr>
        <w:t>lmic_pinmap</w:t>
      </w:r>
      <w:r w:rsidR="00E4574E">
        <w:rPr>
          <w:rFonts w:cs="Arial"/>
        </w:rPr>
        <w:t xml:space="preserve"> structure.</w:t>
      </w:r>
      <w:r w:rsidR="00E02641">
        <w:rPr>
          <w:rFonts w:cs="Arial"/>
        </w:rPr>
        <w:t xml:space="preserve"> The LMIC library calls </w:t>
      </w:r>
      <w:r w:rsidR="00E02641" w:rsidRPr="00E4574E">
        <w:rPr>
          <w:rFonts w:ascii="Consolas" w:hAnsi="Consolas" w:cs="Consolas"/>
        </w:rPr>
        <w:t>hal_init_ex()</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w:t>
      </w:r>
      <w:r w:rsidR="001E344E">
        <w:rPr>
          <w:rFonts w:cs="Arial"/>
        </w:rPr>
        <w:t>directly, as</w:t>
      </w:r>
      <w:r w:rsidR="00E02641">
        <w:rPr>
          <w:rFonts w:cs="Arial"/>
        </w:rPr>
        <w:t xml:space="preserve">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hal_failed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6B651DD1" w14:textId="3AED74FF" w:rsidR="003C1006" w:rsidRPr="00491726" w:rsidRDefault="003C1006" w:rsidP="00483616">
      <w:pPr>
        <w:pStyle w:val="StyleHeading3Consolas10pt"/>
        <w:rPr>
          <w:lang w:val="de-CH"/>
        </w:rPr>
      </w:pPr>
      <w:r w:rsidRPr="00B153AE">
        <w:rPr>
          <w:b w:val="0"/>
          <w:sz w:val="18"/>
          <w:lang w:val="de-CH"/>
        </w:rPr>
        <w:t>void</w:t>
      </w:r>
      <w:r w:rsidRPr="00491726">
        <w:rPr>
          <w:lang w:val="de-CH"/>
        </w:rPr>
        <w:t xml:space="preserve"> hal_pin</w:t>
      </w:r>
      <w:r>
        <w:rPr>
          <w:lang w:val="de-CH"/>
        </w:rPr>
        <w:t>_nss</w:t>
      </w:r>
      <w:r w:rsidRPr="00491726">
        <w:rPr>
          <w:lang w:val="de-CH"/>
        </w:rPr>
        <w:t xml:space="preserve"> </w:t>
      </w:r>
      <w:r w:rsidRPr="00B153AE">
        <w:rPr>
          <w:b w:val="0"/>
          <w:sz w:val="18"/>
          <w:lang w:val="de-CH"/>
        </w:rPr>
        <w:t xml:space="preserve">(u1_t </w:t>
      </w:r>
      <w:r w:rsidRPr="00B153AE">
        <w:rPr>
          <w:b w:val="0"/>
          <w:i/>
          <w:sz w:val="18"/>
          <w:lang w:val="de-CH"/>
        </w:rPr>
        <w:t>val</w:t>
      </w:r>
      <w:r w:rsidRPr="00B153AE">
        <w:rPr>
          <w:b w:val="0"/>
          <w:sz w:val="18"/>
          <w:lang w:val="de-CH"/>
        </w:rPr>
        <w:t>)</w:t>
      </w:r>
    </w:p>
    <w:p w14:paraId="2135D73C" w14:textId="77777777" w:rsidR="003C1006" w:rsidRDefault="003C1006" w:rsidP="003C1006">
      <w:r>
        <w:t>D</w:t>
      </w:r>
      <w:r w:rsidRPr="008730C5">
        <w:t xml:space="preserve">rive </w:t>
      </w:r>
      <w:r>
        <w:t>the digital output pin</w:t>
      </w:r>
      <w:r w:rsidRPr="008730C5">
        <w:t xml:space="preserve"> </w:t>
      </w:r>
      <w:r w:rsidRPr="003C1006">
        <w:rPr>
          <w:rFonts w:ascii="Consolas" w:hAnsi="Consolas"/>
        </w:rPr>
        <w:t>NSS</w:t>
      </w:r>
      <w:r w:rsidRPr="008730C5">
        <w:t xml:space="preserve"> (0=low</w:t>
      </w:r>
      <w:r>
        <w:t>/selected</w:t>
      </w:r>
      <w:r w:rsidRPr="008730C5">
        <w:t>, 1=high</w:t>
      </w:r>
      <w:r>
        <w:t>/deselected</w:t>
      </w:r>
      <w:r w:rsidRPr="008730C5">
        <w:t>)</w:t>
      </w:r>
      <w:r>
        <w:t>.</w:t>
      </w:r>
    </w:p>
    <w:p w14:paraId="298ED976" w14:textId="42AE1B60" w:rsidR="00B76BF7" w:rsidRPr="002056FB" w:rsidRDefault="00B76BF7" w:rsidP="00483616">
      <w:pPr>
        <w:pStyle w:val="StyleHeading3Consolas10pt"/>
      </w:pPr>
      <w:r w:rsidRPr="003C6796">
        <w:rPr>
          <w:b w:val="0"/>
          <w:sz w:val="18"/>
        </w:rPr>
        <w:lastRenderedPageBreak/>
        <w:t>void</w:t>
      </w:r>
      <w:r w:rsidRPr="002056FB">
        <w:t xml:space="preserve"> hal_pin_</w:t>
      </w:r>
      <w:r w:rsidR="003C1006">
        <w:t>rst</w:t>
      </w:r>
      <w:r w:rsidRPr="002056FB">
        <w:t xml:space="preserve"> </w:t>
      </w:r>
      <w:r w:rsidRPr="003C6796">
        <w:rPr>
          <w:b w:val="0"/>
          <w:sz w:val="18"/>
        </w:rPr>
        <w:t xml:space="preserve">(u1_t </w:t>
      </w:r>
      <w:r w:rsidRPr="003C6796">
        <w:rPr>
          <w:b w:val="0"/>
          <w:i/>
          <w:sz w:val="18"/>
        </w:rPr>
        <w:t>val</w:t>
      </w:r>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57" w:name="_Ref403122879"/>
      <w:r w:rsidRPr="003C6796">
        <w:rPr>
          <w:b w:val="0"/>
          <w:sz w:val="18"/>
          <w:lang w:val="de-CH"/>
        </w:rPr>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57"/>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r w:rsidR="00B76BF7" w:rsidRPr="00D73820">
        <w:rPr>
          <w:rFonts w:ascii="Consolas" w:hAnsi="Consolas" w:cs="Consolas"/>
        </w:rPr>
        <w:t>radio_irq_handler(</w:t>
      </w:r>
      <w:r>
        <w:rPr>
          <w:rFonts w:ascii="Consolas" w:hAnsi="Consolas" w:cs="Consolas"/>
        </w:rPr>
        <w:t>).</w:t>
      </w:r>
      <w:r w:rsidR="008E6D76">
        <w:t xml:space="preserve"> </w:t>
      </w:r>
      <w:r>
        <w:t>It must</w:t>
      </w:r>
      <w:r w:rsidR="008E6D76">
        <w:t xml:space="preserve"> </w:t>
      </w:r>
      <w:r>
        <w:t xml:space="preserve">set </w:t>
      </w:r>
      <w:r w:rsidRPr="001E344E">
        <w:rPr>
          <w:rFonts w:ascii="Consolas" w:hAnsi="Consolas" w:cs="Consolas"/>
        </w:rPr>
        <w:t>dio</w:t>
      </w:r>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r w:rsidRPr="001E344E">
        <w:rPr>
          <w:rFonts w:ascii="Consolas" w:hAnsi="Consolas" w:cs="Consolas"/>
        </w:rPr>
        <w:t>os_getTime()</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r w:rsidRPr="001E344E">
        <w:rPr>
          <w:rFonts w:ascii="Consolas" w:hAnsi="Consolas" w:cs="Consolas"/>
        </w:rPr>
        <w:t>dio</w:t>
      </w:r>
      <w:r>
        <w:t xml:space="preserve"> to indicate the line which changed (</w:t>
      </w:r>
      <w:r w:rsidRPr="000A6954">
        <w:rPr>
          <w:rFonts w:ascii="Consolas" w:hAnsi="Consolas"/>
        </w:rPr>
        <w:t>0, 1, 2</w:t>
      </w:r>
      <w:r>
        <w:t xml:space="preserve">). Set </w:t>
      </w:r>
      <w:r w:rsidRPr="001E344E">
        <w:rPr>
          <w:rFonts w:ascii="Consolas" w:hAnsi="Consolas" w:cs="Consolas"/>
        </w:rPr>
        <w:t>tIrq</w:t>
      </w:r>
      <w:r>
        <w:t xml:space="preserve"> to the time-stamp of when the line changed state.</w:t>
      </w:r>
    </w:p>
    <w:p w14:paraId="4C6D4ECA" w14:textId="21E8D853" w:rsidR="00B76BF7" w:rsidRPr="00491726" w:rsidRDefault="00B76BF7" w:rsidP="00483616">
      <w:pPr>
        <w:pStyle w:val="StyleHeading3Consolas10pt"/>
        <w:rPr>
          <w:lang w:val="de-CH"/>
        </w:rPr>
      </w:pPr>
      <w:r w:rsidRPr="003C6796">
        <w:rPr>
          <w:b w:val="0"/>
          <w:sz w:val="18"/>
          <w:lang w:val="de-CH"/>
        </w:rPr>
        <w:t>u1_t</w:t>
      </w:r>
      <w:r w:rsidRPr="00491726">
        <w:rPr>
          <w:lang w:val="de-CH"/>
        </w:rPr>
        <w:t xml:space="preserve"> hal_spi </w:t>
      </w:r>
      <w:r w:rsidRPr="003C6796">
        <w:rPr>
          <w:b w:val="0"/>
          <w:sz w:val="18"/>
          <w:lang w:val="de-CH"/>
        </w:rPr>
        <w:t xml:space="preserve">(u1_t </w:t>
      </w:r>
      <w:r w:rsidRPr="003C6796">
        <w:rPr>
          <w:b w:val="0"/>
          <w:i/>
          <w:sz w:val="18"/>
          <w:lang w:val="de-CH"/>
        </w:rPr>
        <w:t>outval</w:t>
      </w:r>
      <w:r w:rsidRPr="003C6796">
        <w:rPr>
          <w:b w:val="0"/>
          <w:sz w:val="18"/>
          <w:lang w:val="de-CH"/>
        </w:rPr>
        <w:t>)</w:t>
      </w:r>
    </w:p>
    <w:p w14:paraId="18747958" w14:textId="77777777" w:rsidR="00B76BF7" w:rsidRDefault="00B76BF7" w:rsidP="00B76BF7">
      <w:r>
        <w:t xml:space="preserve">Perform 8-bit SPI transaction. Write given byte </w:t>
      </w:r>
      <w:r w:rsidRPr="003C6796">
        <w:rPr>
          <w:rFonts w:ascii="Consolas" w:hAnsi="Consolas" w:cs="Consolas"/>
          <w:i/>
        </w:rPr>
        <w:t>outval</w:t>
      </w:r>
      <w:r>
        <w:t xml:space="preserve"> to radio, read byte from radio and return value.</w:t>
      </w:r>
    </w:p>
    <w:p w14:paraId="475FF644" w14:textId="7CBFBE9E" w:rsidR="00B76BF7" w:rsidRPr="00491726" w:rsidRDefault="00B76BF7" w:rsidP="00483616">
      <w:pPr>
        <w:pStyle w:val="StyleHeading3Consolas10pt"/>
      </w:pPr>
      <w:r w:rsidRPr="003C6796">
        <w:rPr>
          <w:b w:val="0"/>
          <w:sz w:val="18"/>
        </w:rPr>
        <w:t>u4_t</w:t>
      </w:r>
      <w:r w:rsidRPr="00491726">
        <w:t xml:space="preserve"> hal_ticks </w:t>
      </w:r>
      <w:r w:rsidRPr="003C6796">
        <w:rPr>
          <w:b w:val="0"/>
          <w:sz w:val="18"/>
        </w:rPr>
        <w:t>()</w:t>
      </w:r>
    </w:p>
    <w:p w14:paraId="47776B9D" w14:textId="10E0750A" w:rsidR="00B76BF7" w:rsidRDefault="00B76BF7" w:rsidP="00B76BF7">
      <w:r>
        <w:t>Return 32-bit system time in ticks</w:t>
      </w:r>
      <w:r w:rsidR="00C31B4B">
        <w:t xml:space="preserve"> (same units as </w:t>
      </w:r>
      <w:r w:rsidR="00C31B4B" w:rsidRPr="00C31B4B">
        <w:rPr>
          <w:rFonts w:ascii="Consolas" w:hAnsi="Consolas" w:cs="Consolas"/>
        </w:rPr>
        <w:t>ostime_t</w:t>
      </w:r>
      <w:r w:rsidR="00C31B4B">
        <w:t>)</w:t>
      </w:r>
      <w:r>
        <w:t>.</w:t>
      </w:r>
      <w:bookmarkStart w:id="58" w:name="_GoBack"/>
      <w:bookmarkEnd w:id="58"/>
    </w:p>
    <w:p w14:paraId="4B6848DD" w14:textId="6300A4C3" w:rsidR="00B76BF7" w:rsidRPr="00491726" w:rsidRDefault="00B76BF7" w:rsidP="00483616">
      <w:pPr>
        <w:pStyle w:val="StyleHeading3Consolas10pt"/>
      </w:pPr>
      <w:r w:rsidRPr="003C6796">
        <w:rPr>
          <w:b w:val="0"/>
          <w:sz w:val="18"/>
        </w:rPr>
        <w:t>void</w:t>
      </w:r>
      <w:r w:rsidRPr="00491726">
        <w:t xml:space="preserve"> hal_waitUntil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r w:rsidRPr="00EC7B60">
        <w:rPr>
          <w:rFonts w:ascii="Consolas" w:hAnsi="Consolas" w:cs="Consolas"/>
          <w:i/>
        </w:rPr>
        <w:t>targettime</w:t>
      </w:r>
      <w:r>
        <w:t xml:space="preserve">. Return 1 if </w:t>
      </w:r>
      <w:r w:rsidRPr="00EC7B60">
        <w:rPr>
          <w:rFonts w:ascii="Consolas" w:hAnsi="Consolas" w:cs="Consolas"/>
          <w:i/>
        </w:rPr>
        <w:t>targettime</w:t>
      </w:r>
      <w:r>
        <w:t xml:space="preserve"> is close (not worthwhile programming the timer). Otherwise rewind timer for exact </w:t>
      </w:r>
      <w:r w:rsidRPr="00EC7B60">
        <w:rPr>
          <w:rFonts w:ascii="Consolas" w:hAnsi="Consolas" w:cs="Consolas"/>
          <w:i/>
        </w:rPr>
        <w:t>targettime</w:t>
      </w:r>
      <w:r>
        <w:t xml:space="preserve"> or for full timer period and return 0. The only action required when </w:t>
      </w:r>
      <w:r w:rsidRPr="00EC7B60">
        <w:rPr>
          <w:rFonts w:ascii="Consolas" w:hAnsi="Consolas" w:cs="Consolas"/>
          <w:i/>
        </w:rPr>
        <w:t>targettime</w:t>
      </w:r>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r w:rsidRPr="00491726">
        <w:t xml:space="preserve">hal_disableIRQs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r w:rsidRPr="00AC0098">
        <w:rPr>
          <w:rFonts w:ascii="Consolas" w:hAnsi="Consolas" w:cs="Consolas"/>
        </w:rPr>
        <w:t>hal_enableIRQs()</w:t>
      </w:r>
      <w:r>
        <w:t>.</w:t>
      </w:r>
    </w:p>
    <w:p w14:paraId="214DA7DC" w14:textId="3D0A83A6" w:rsidR="00B76BF7" w:rsidRPr="00491726" w:rsidRDefault="00B76BF7" w:rsidP="00483616">
      <w:pPr>
        <w:pStyle w:val="StyleHeading3Consolas10pt"/>
      </w:pPr>
      <w:r w:rsidRPr="00EC7B60">
        <w:rPr>
          <w:b w:val="0"/>
          <w:sz w:val="18"/>
        </w:rPr>
        <w:t>void</w:t>
      </w:r>
      <w:r w:rsidRPr="00491726">
        <w:t xml:space="preserve"> hal_enableIRQs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hal_sleep </w:t>
      </w:r>
      <w:r w:rsidRPr="00EC7B60">
        <w:rPr>
          <w:b w:val="0"/>
          <w:sz w:val="18"/>
        </w:rPr>
        <w:t>()</w:t>
      </w:r>
    </w:p>
    <w:p w14:paraId="6ADB8086" w14:textId="69A5FBA0"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p>
    <w:p w14:paraId="0E3918F2" w14:textId="324320FF" w:rsidR="00050D2F" w:rsidRPr="00491726" w:rsidRDefault="00050D2F" w:rsidP="00050D2F">
      <w:pPr>
        <w:pStyle w:val="StyleHeading3Consolas10pt"/>
      </w:pPr>
      <w:r>
        <w:rPr>
          <w:b w:val="0"/>
          <w:sz w:val="18"/>
        </w:rPr>
        <w:lastRenderedPageBreak/>
        <w:t>s1_t</w:t>
      </w:r>
      <w:r w:rsidRPr="00491726">
        <w:t xml:space="preserve"> hal_</w:t>
      </w:r>
      <w:r>
        <w:t>getRssiCal</w:t>
      </w:r>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the radio, in dB</w:t>
      </w:r>
      <w:r>
        <w:rPr>
          <w:rFonts w:cs="Arial"/>
        </w:rPr>
        <w:t>.</w:t>
      </w:r>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5F9C558A" w:rsidR="00E02641" w:rsidRPr="00491726" w:rsidRDefault="00E02641" w:rsidP="00E02641">
      <w:pPr>
        <w:pStyle w:val="StyleHeading3Consolas10pt"/>
      </w:pPr>
      <w:r>
        <w:rPr>
          <w:b w:val="0"/>
          <w:sz w:val="18"/>
        </w:rPr>
        <w:t>lmic_iotcl_result_t</w:t>
      </w:r>
      <w:r w:rsidRPr="00491726">
        <w:t xml:space="preserve"> hal_</w:t>
      </w:r>
      <w:r>
        <w:t>ioctl</w:t>
      </w:r>
      <w:r w:rsidRPr="00491726">
        <w:t xml:space="preserve"> </w:t>
      </w:r>
      <w:r w:rsidRPr="00EC7B60">
        <w:rPr>
          <w:b w:val="0"/>
          <w:sz w:val="18"/>
        </w:rPr>
        <w:t>(</w:t>
      </w:r>
      <w:r>
        <w:rPr>
          <w:b w:val="0"/>
          <w:sz w:val="18"/>
        </w:rPr>
        <w:t>lmic_ioctl_code_t code, const void *pIn, void *pOut</w:t>
      </w:r>
      <w:r w:rsidRPr="00EC7B60">
        <w:rPr>
          <w:b w:val="0"/>
          <w:sz w:val="18"/>
        </w:rPr>
        <w:t>)</w:t>
      </w:r>
    </w:p>
    <w:p w14:paraId="753093DA" w14:textId="2158EFBB" w:rsidR="00E02641" w:rsidRDefault="00E02641" w:rsidP="00E02641">
      <w:pPr>
        <w:rPr>
          <w:rFonts w:cs="Arial"/>
        </w:rPr>
      </w:pPr>
      <w:r>
        <w:rPr>
          <w:rFonts w:cs="Arial"/>
        </w:rPr>
        <w:t xml:space="preserve">Send an IOCTL operation to the HAL. The parameter </w:t>
      </w:r>
      <w:r w:rsidRPr="00E02641">
        <w:rPr>
          <w:rFonts w:ascii="Consolas" w:hAnsi="Consolas" w:cs="Consolas"/>
        </w:rPr>
        <w:t>code</w:t>
      </w:r>
      <w:r>
        <w:rPr>
          <w:rFonts w:cs="Arial"/>
        </w:rPr>
        <w:t xml:space="preserve"> determines the operations to be performed, and the meaning of the </w:t>
      </w:r>
      <w:r w:rsidRPr="00E02641">
        <w:rPr>
          <w:rFonts w:ascii="Consolas" w:hAnsi="Consolas" w:cs="Consolas"/>
        </w:rPr>
        <w:t>pIn</w:t>
      </w:r>
      <w:r>
        <w:rPr>
          <w:rFonts w:cs="Arial"/>
        </w:rPr>
        <w:t xml:space="preserve"> and </w:t>
      </w:r>
      <w:r w:rsidRPr="00E02641">
        <w:rPr>
          <w:rFonts w:ascii="Consolas" w:hAnsi="Consolas" w:cs="Consolas"/>
        </w:rPr>
        <w:t>pOut</w:t>
      </w:r>
      <w:r>
        <w:rPr>
          <w:rFonts w:cs="Arial"/>
        </w:rPr>
        <w:t xml:space="preserve"> pointers.</w:t>
      </w:r>
    </w:p>
    <w:p w14:paraId="6BF18A4F" w14:textId="189B5AC1" w:rsidR="00E02641" w:rsidRDefault="00E02641" w:rsidP="00E02641">
      <w:pPr>
        <w:rPr>
          <w:rFonts w:cs="Arial"/>
        </w:rPr>
      </w:pPr>
    </w:p>
    <w:p w14:paraId="3281A3C5" w14:textId="27F4FE4B" w:rsidR="00E02641" w:rsidRDefault="00E02641" w:rsidP="00E02641">
      <w:pPr>
        <w:rPr>
          <w:rFonts w:cs="Arial"/>
        </w:rPr>
      </w:pPr>
      <w:r>
        <w:rPr>
          <w:rFonts w:cs="Arial"/>
        </w:rPr>
        <w:t xml:space="preserve">The IOCTL result is a numeric code.  Result codes fall into three classes. An IOCTL might not be claimed; in that case </w:t>
      </w:r>
      <w:r w:rsidRPr="00E02641">
        <w:rPr>
          <w:rFonts w:ascii="Consolas" w:hAnsi="Consolas" w:cs="Consolas"/>
        </w:rPr>
        <w:t>LMIC_IOCTL_NOT_CLAIMED(result)</w:t>
      </w:r>
      <w:r>
        <w:rPr>
          <w:rFonts w:cs="Arial"/>
        </w:rPr>
        <w:t xml:space="preserve"> will be true. Otherwise the IOCTL was claimed and processed; either </w:t>
      </w:r>
      <w:r w:rsidRPr="00E02641">
        <w:rPr>
          <w:rFonts w:ascii="Consolas" w:hAnsi="Consolas" w:cs="Consolas"/>
        </w:rPr>
        <w:t>LMIC_IOCTL_SUCC</w:t>
      </w:r>
      <w:r w:rsidR="00CB118A">
        <w:rPr>
          <w:rFonts w:ascii="Consolas" w:hAnsi="Consolas" w:cs="Consolas"/>
        </w:rPr>
        <w:t>E</w:t>
      </w:r>
      <w:r w:rsidRPr="00E02641">
        <w:rPr>
          <w:rFonts w:ascii="Consolas" w:hAnsi="Consolas" w:cs="Consolas"/>
        </w:rPr>
        <w:t>SS(result)</w:t>
      </w:r>
      <w:r>
        <w:rPr>
          <w:rFonts w:cs="Arial"/>
        </w:rPr>
        <w:t xml:space="preserve"> or </w:t>
      </w:r>
      <w:r w:rsidRPr="00E02641">
        <w:rPr>
          <w:rFonts w:ascii="Consolas" w:hAnsi="Consolas" w:cs="Consolas"/>
        </w:rPr>
        <w:t>LMIC_IOCTL_FAILED(result)</w:t>
      </w:r>
      <w:r>
        <w:rPr>
          <w:rFonts w:cs="Arial"/>
        </w:rPr>
        <w:t xml:space="preserve"> will be true. These three tests are mutually exclusive. If </w:t>
      </w:r>
      <w:r w:rsidRPr="00E02641">
        <w:rPr>
          <w:rFonts w:ascii="Consolas" w:hAnsi="Consolas" w:cs="Consolas"/>
        </w:rPr>
        <w:t>LMIC_IOCTL_FAILED(result)</w:t>
      </w:r>
      <w:r>
        <w:rPr>
          <w:rFonts w:cs="Arial"/>
        </w:rPr>
        <w:t xml:space="preserve"> is true, then the result code may further have distinct numeric values to indicate the kind of failure. Some important result codes used in the LMIC library are:</w:t>
      </w:r>
    </w:p>
    <w:p w14:paraId="344F6739" w14:textId="06848327" w:rsidR="00E02641" w:rsidRPr="004E4584" w:rsidRDefault="00B90913" w:rsidP="00E02641">
      <w:pPr>
        <w:pStyle w:val="ListParagraph"/>
        <w:numPr>
          <w:ilvl w:val="0"/>
          <w:numId w:val="22"/>
        </w:numPr>
        <w:spacing w:before="80"/>
        <w:contextualSpacing w:val="0"/>
        <w:rPr>
          <w:rFonts w:ascii="Consolas" w:hAnsi="Consolas"/>
          <w:b/>
        </w:rPr>
      </w:pPr>
      <w:r w:rsidRPr="00B90913">
        <w:rPr>
          <w:rStyle w:val="parameter-name"/>
        </w:rPr>
        <w:t>LMIC_IOCTL_RESULT_IN_PARAM_NULL</w:t>
      </w:r>
      <w:r w:rsidR="00E02641">
        <w:rPr>
          <w:rStyle w:val="parameter-name"/>
        </w:rPr>
        <w:br/>
      </w:r>
      <w:r>
        <w:t>The input parameter was NULL, but an input parameter is required</w:t>
      </w:r>
      <w:r w:rsidR="00E02641">
        <w:t>.</w:t>
      </w:r>
    </w:p>
    <w:p w14:paraId="6537CB20" w14:textId="70DEB9C0" w:rsidR="00E02641" w:rsidRPr="004E4584" w:rsidRDefault="00B90913" w:rsidP="00E02641">
      <w:pPr>
        <w:pStyle w:val="ListParagraph"/>
        <w:numPr>
          <w:ilvl w:val="0"/>
          <w:numId w:val="22"/>
        </w:numPr>
        <w:spacing w:before="80"/>
        <w:contextualSpacing w:val="0"/>
        <w:rPr>
          <w:rFonts w:ascii="Consolas" w:hAnsi="Consolas"/>
          <w:b/>
        </w:rPr>
      </w:pPr>
      <w:r w:rsidRPr="00B90913">
        <w:rPr>
          <w:rStyle w:val="parameter-name"/>
        </w:rPr>
        <w:t>LMIC_IOCTL_RESULT_OUT_PARAM_NULL</w:t>
      </w:r>
      <w:r w:rsidR="00E02641">
        <w:rPr>
          <w:rStyle w:val="parameter-name"/>
        </w:rPr>
        <w:br/>
      </w:r>
      <w:r w:rsidR="00E02641">
        <w:t xml:space="preserve">The </w:t>
      </w:r>
      <w:r>
        <w:t>output parameter was NULL, but an output parameter is required</w:t>
      </w:r>
      <w:r w:rsidR="00E02641">
        <w:t>.</w:t>
      </w:r>
    </w:p>
    <w:p w14:paraId="6175B2BF" w14:textId="3B0D8B5E" w:rsidR="00B90913" w:rsidRPr="004E4584" w:rsidRDefault="00B90913" w:rsidP="00B90913">
      <w:pPr>
        <w:pStyle w:val="ListParagraph"/>
        <w:numPr>
          <w:ilvl w:val="0"/>
          <w:numId w:val="22"/>
        </w:numPr>
        <w:spacing w:before="80"/>
        <w:contextualSpacing w:val="0"/>
        <w:rPr>
          <w:rFonts w:ascii="Consolas" w:hAnsi="Consolas"/>
          <w:b/>
        </w:rPr>
      </w:pPr>
      <w:r w:rsidRPr="00B90913">
        <w:rPr>
          <w:rStyle w:val="parameter-name"/>
        </w:rPr>
        <w:t>LMIC_IOCTL_RESULT_INVALID_PARAMETER</w:t>
      </w:r>
      <w:r>
        <w:rPr>
          <w:rStyle w:val="parameter-name"/>
        </w:rPr>
        <w:br/>
      </w:r>
      <w:r>
        <w:t>Something in the in parameter was invalid.</w:t>
      </w:r>
    </w:p>
    <w:p w14:paraId="52613304" w14:textId="4F30781D" w:rsidR="00E02641" w:rsidRDefault="00E02641" w:rsidP="00E02641">
      <w:pPr>
        <w:rPr>
          <w:rFonts w:cs="Arial"/>
        </w:rPr>
      </w:pPr>
    </w:p>
    <w:p w14:paraId="117CC50F" w14:textId="7E44D57A" w:rsidR="00050D2F" w:rsidRDefault="00050D2F" w:rsidP="00E02641">
      <w:pPr>
        <w:rPr>
          <w:rFonts w:cs="Arial"/>
        </w:rPr>
      </w:pPr>
      <w:r>
        <w:rPr>
          <w:rFonts w:cs="Arial"/>
        </w:rPr>
        <w:t xml:space="preserve">With the Arduino HAL, you can register </w:t>
      </w:r>
      <w:r w:rsidR="00C31B4B">
        <w:rPr>
          <w:rFonts w:cs="Arial"/>
        </w:rPr>
        <w:t>a</w:t>
      </w:r>
      <w:r>
        <w:rPr>
          <w:rFonts w:cs="Arial"/>
        </w:rPr>
        <w:t xml:space="preserve"> platform IOCTL handler </w:t>
      </w:r>
    </w:p>
    <w:p w14:paraId="7728835E" w14:textId="1C9982F1" w:rsidR="00DA2294" w:rsidRDefault="00FC1C19" w:rsidP="00DA2294">
      <w:pPr>
        <w:pStyle w:val="Heading2"/>
      </w:pPr>
      <w:bookmarkStart w:id="59" w:name="_Toc529721779"/>
      <w:r>
        <w:t xml:space="preserve">HAL </w:t>
      </w:r>
      <w:r w:rsidR="00DA2294">
        <w:t>Reference Implementation</w:t>
      </w:r>
      <w:r w:rsidR="00CC22B0">
        <w:t xml:space="preserve"> for </w:t>
      </w:r>
      <w:r w:rsidR="00A62F29">
        <w:t>Arduino</w:t>
      </w:r>
      <w:bookmarkEnd w:id="59"/>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0" w:name="_Toc529721780"/>
      <w:r w:rsidRPr="00491726">
        <w:lastRenderedPageBreak/>
        <w:t>Examples</w:t>
      </w:r>
      <w:bookmarkEnd w:id="60"/>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1" w:name="_Toc270856295"/>
      <w:bookmarkStart w:id="62" w:name="_Toc270879879"/>
      <w:bookmarkStart w:id="63" w:name="_Toc529721781"/>
      <w:bookmarkEnd w:id="7"/>
      <w:bookmarkEnd w:id="9"/>
      <w:bookmarkEnd w:id="10"/>
      <w:bookmarkEnd w:id="11"/>
      <w:bookmarkEnd w:id="12"/>
      <w:bookmarkEnd w:id="13"/>
      <w:r>
        <w:lastRenderedPageBreak/>
        <w:t>Release</w:t>
      </w:r>
      <w:r w:rsidR="006942B0" w:rsidRPr="00F810D9">
        <w:t xml:space="preserve"> History</w:t>
      </w:r>
      <w:bookmarkEnd w:id="61"/>
      <w:bookmarkEnd w:id="62"/>
      <w:bookmarkEnd w:id="63"/>
    </w:p>
    <w:p w14:paraId="431BF7B6" w14:textId="667DAD4B" w:rsidR="00A62F29" w:rsidRPr="00A62F29" w:rsidRDefault="00A62F29" w:rsidP="00A62F29">
      <w:r>
        <w:t>The Arduino LMIC release history is in the README.md file.</w:t>
      </w:r>
    </w:p>
    <w:p w14:paraId="103042A1" w14:textId="682D7E9D" w:rsidR="00A62F29" w:rsidRPr="00A62F29" w:rsidRDefault="00A62F29" w:rsidP="00A62F29">
      <w:pPr>
        <w:pStyle w:val="Heading2"/>
      </w:pPr>
      <w:bookmarkStart w:id="64" w:name="_Toc529721782"/>
      <w:r>
        <w:t>IBM Release History</w:t>
      </w:r>
      <w:bookmarkEnd w:id="64"/>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r w:rsidRPr="00E665B6">
              <w:rPr>
                <w:rFonts w:ascii="Consolas" w:hAnsi="Consolas"/>
                <w:sz w:val="18"/>
              </w:rPr>
              <w:t>LMIC_setSession()</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r w:rsidR="00050694">
              <w:rPr>
                <w:rFonts w:ascii="Consolas" w:hAnsi="Consolas"/>
                <w:sz w:val="18"/>
              </w:rPr>
              <w:t>LMIC_s</w:t>
            </w:r>
            <w:r w:rsidRPr="00E665B6">
              <w:rPr>
                <w:rFonts w:ascii="Consolas" w:hAnsi="Consolas"/>
                <w:sz w:val="18"/>
              </w:rPr>
              <w:t>etupBand</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 xml:space="preserve">disableChannel(), </w:t>
            </w:r>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r w:rsidR="008C2FD2" w:rsidRPr="00E665B6">
              <w:rPr>
                <w:rFonts w:ascii="Consolas" w:hAnsi="Consolas"/>
                <w:sz w:val="18"/>
              </w:rPr>
              <w:t>LMIC.txrxFlags</w:t>
            </w:r>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-Modem.pdf). Added STM32 hardware drivers and Blipper board-specific peripheral code.</w:t>
            </w:r>
          </w:p>
        </w:tc>
      </w:tr>
    </w:tbl>
    <w:p w14:paraId="3746A0A8" w14:textId="700D0B0B"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89205" w14:textId="77777777" w:rsidR="00210F4A" w:rsidRDefault="00210F4A">
      <w:pPr>
        <w:spacing w:line="240" w:lineRule="auto"/>
      </w:pPr>
      <w:r>
        <w:separator/>
      </w:r>
    </w:p>
  </w:endnote>
  <w:endnote w:type="continuationSeparator" w:id="0">
    <w:p w14:paraId="6EFB39E5" w14:textId="77777777" w:rsidR="00210F4A" w:rsidRDefault="00210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1E344E" w:rsidRPr="0023161E" w14:paraId="0D035F5B" w14:textId="77777777" w:rsidTr="007F0FB9">
      <w:tc>
        <w:tcPr>
          <w:tcW w:w="534" w:type="dxa"/>
          <w:shd w:val="clear" w:color="auto" w:fill="auto"/>
          <w:tcMar>
            <w:top w:w="57" w:type="dxa"/>
            <w:left w:w="0" w:type="dxa"/>
            <w:right w:w="0" w:type="dxa"/>
          </w:tcMar>
        </w:tcPr>
        <w:p w14:paraId="4845896B" w14:textId="77777777" w:rsidR="001E344E" w:rsidRPr="0023161E" w:rsidRDefault="001E344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1E344E" w:rsidRPr="0023161E" w:rsidRDefault="001E344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1E344E" w:rsidRPr="00115B78" w:rsidRDefault="001E344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1E344E" w:rsidRPr="0023161E" w14:paraId="00574491" w14:textId="77777777" w:rsidTr="007F0FB9">
      <w:tc>
        <w:tcPr>
          <w:tcW w:w="534" w:type="dxa"/>
          <w:shd w:val="clear" w:color="auto" w:fill="auto"/>
          <w:tcMar>
            <w:top w:w="57" w:type="dxa"/>
            <w:left w:w="0" w:type="dxa"/>
            <w:right w:w="0" w:type="dxa"/>
          </w:tcMar>
        </w:tcPr>
        <w:p w14:paraId="0FFF71FF" w14:textId="77777777" w:rsidR="001E344E" w:rsidRPr="0023161E" w:rsidRDefault="001E344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1E344E" w:rsidRPr="0023161E" w:rsidRDefault="001E344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1E344E" w:rsidRPr="00115B78" w:rsidRDefault="001E344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1E344E" w:rsidRPr="0023161E" w14:paraId="2F1EE5DC" w14:textId="77777777" w:rsidTr="0023161E">
      <w:tc>
        <w:tcPr>
          <w:tcW w:w="8613" w:type="dxa"/>
          <w:shd w:val="clear" w:color="auto" w:fill="auto"/>
          <w:tcMar>
            <w:top w:w="57" w:type="dxa"/>
            <w:left w:w="0" w:type="dxa"/>
            <w:right w:w="0" w:type="dxa"/>
          </w:tcMar>
        </w:tcPr>
        <w:p w14:paraId="30D2FB9B" w14:textId="75762ADF" w:rsidR="001E344E" w:rsidRPr="0023161E" w:rsidRDefault="001E344E"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1E344E" w:rsidRPr="0023161E" w:rsidRDefault="001E344E"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1E344E" w:rsidRPr="0023161E" w:rsidRDefault="001E344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6C20" w14:textId="77777777" w:rsidR="00210F4A" w:rsidRDefault="00210F4A">
      <w:pPr>
        <w:spacing w:line="240" w:lineRule="auto"/>
      </w:pPr>
      <w:r>
        <w:separator/>
      </w:r>
    </w:p>
  </w:footnote>
  <w:footnote w:type="continuationSeparator" w:id="0">
    <w:p w14:paraId="6C38FF60" w14:textId="77777777" w:rsidR="00210F4A" w:rsidRDefault="00210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1E344E" w:rsidRPr="0023161E" w14:paraId="33D97CF0" w14:textId="77777777" w:rsidTr="007F0FB9">
      <w:tc>
        <w:tcPr>
          <w:tcW w:w="9301" w:type="dxa"/>
          <w:shd w:val="clear" w:color="auto" w:fill="auto"/>
          <w:tcMar>
            <w:left w:w="0" w:type="dxa"/>
            <w:right w:w="0" w:type="dxa"/>
          </w:tcMar>
        </w:tcPr>
        <w:p w14:paraId="5302F763" w14:textId="409C3E7A" w:rsidR="001E344E" w:rsidRPr="0023161E" w:rsidRDefault="001E344E"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9579E8">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9579E8">
            <w:rPr>
              <w:lang w:val="en-GB"/>
            </w:rPr>
            <w:t>2.3</w:t>
          </w:r>
          <w:r>
            <w:rPr>
              <w:lang w:val="en-GB"/>
            </w:rPr>
            <w:fldChar w:fldCharType="end"/>
          </w:r>
          <w:r>
            <w:rPr>
              <w:lang w:val="en-GB"/>
            </w:rPr>
            <w:t>.</w:t>
          </w:r>
        </w:p>
      </w:tc>
    </w:tr>
  </w:tbl>
  <w:p w14:paraId="399AD336" w14:textId="77777777" w:rsidR="001E344E" w:rsidRDefault="001E3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1E344E" w:rsidRPr="0023161E" w14:paraId="4398FA2D" w14:textId="77777777" w:rsidTr="00294371">
      <w:tc>
        <w:tcPr>
          <w:tcW w:w="9301" w:type="dxa"/>
          <w:shd w:val="clear" w:color="auto" w:fill="auto"/>
          <w:tcMar>
            <w:left w:w="0" w:type="dxa"/>
            <w:right w:w="0" w:type="dxa"/>
          </w:tcMar>
        </w:tcPr>
        <w:p w14:paraId="02CB12B2" w14:textId="203CEAFF" w:rsidR="001E344E" w:rsidRPr="0023161E" w:rsidRDefault="001E344E"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9579E8">
            <w:rPr>
              <w:noProof/>
              <w:lang w:val="en-GB"/>
            </w:rPr>
            <w:t>Release History</w:t>
          </w:r>
          <w:r>
            <w:rPr>
              <w:lang w:val="en-GB"/>
            </w:rPr>
            <w:fldChar w:fldCharType="end"/>
          </w:r>
        </w:p>
      </w:tc>
    </w:tr>
  </w:tbl>
  <w:p w14:paraId="5EC25D13" w14:textId="77777777" w:rsidR="001E344E" w:rsidRDefault="001E3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2.25pt;height:32.25pt" o:bullet="t">
        <v:imagedata r:id="rId1" o:title="zp-32x32"/>
      </v:shape>
    </w:pict>
  </w:numPicBullet>
  <w:abstractNum w:abstractNumId="0" w15:restartNumberingAfterBreak="0">
    <w:nsid w:val="FFFFFF7C"/>
    <w:multiLevelType w:val="singleLevel"/>
    <w:tmpl w:val="2AC420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C62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7E6D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FC41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7E3D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4210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BE97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D848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C81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F2B7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1"/>
  </w:num>
  <w:num w:numId="2">
    <w:abstractNumId w:val="53"/>
  </w:num>
  <w:num w:numId="3">
    <w:abstractNumId w:val="48"/>
  </w:num>
  <w:num w:numId="4">
    <w:abstractNumId w:val="48"/>
    <w:lvlOverride w:ilvl="0">
      <w:startOverride w:val="1"/>
    </w:lvlOverride>
  </w:num>
  <w:num w:numId="5">
    <w:abstractNumId w:val="52"/>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4"/>
  </w:num>
  <w:num w:numId="18">
    <w:abstractNumId w:val="49"/>
  </w:num>
  <w:num w:numId="19">
    <w:abstractNumId w:val="55"/>
  </w:num>
  <w:num w:numId="20">
    <w:abstractNumId w:val="47"/>
  </w:num>
  <w:num w:numId="21">
    <w:abstractNumId w:val="50"/>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2B9E"/>
    <w:rsid w:val="000A34E2"/>
    <w:rsid w:val="000A3C81"/>
    <w:rsid w:val="000A437E"/>
    <w:rsid w:val="000A5A99"/>
    <w:rsid w:val="000A6066"/>
    <w:rsid w:val="000A6954"/>
    <w:rsid w:val="000A6BAB"/>
    <w:rsid w:val="000A724E"/>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402D"/>
    <w:rsid w:val="001D5C09"/>
    <w:rsid w:val="001D71A2"/>
    <w:rsid w:val="001E0CA8"/>
    <w:rsid w:val="001E1BEB"/>
    <w:rsid w:val="001E1CBF"/>
    <w:rsid w:val="001E1FDB"/>
    <w:rsid w:val="001E344E"/>
    <w:rsid w:val="001E3494"/>
    <w:rsid w:val="001E367E"/>
    <w:rsid w:val="001E3D79"/>
    <w:rsid w:val="001E4B67"/>
    <w:rsid w:val="001E5A37"/>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D57"/>
    <w:rsid w:val="00243D79"/>
    <w:rsid w:val="00244476"/>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205A"/>
    <w:rsid w:val="002D2EA2"/>
    <w:rsid w:val="002D3C1B"/>
    <w:rsid w:val="002D403C"/>
    <w:rsid w:val="002D6605"/>
    <w:rsid w:val="002D6BF6"/>
    <w:rsid w:val="002D6E06"/>
    <w:rsid w:val="002E1391"/>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27C0"/>
    <w:rsid w:val="00402FEA"/>
    <w:rsid w:val="00403DA2"/>
    <w:rsid w:val="00403F37"/>
    <w:rsid w:val="004070A3"/>
    <w:rsid w:val="0041106A"/>
    <w:rsid w:val="00411EA4"/>
    <w:rsid w:val="00412312"/>
    <w:rsid w:val="00412BDB"/>
    <w:rsid w:val="004131F8"/>
    <w:rsid w:val="004148F7"/>
    <w:rsid w:val="004151F0"/>
    <w:rsid w:val="00416080"/>
    <w:rsid w:val="00420FC2"/>
    <w:rsid w:val="00421EAA"/>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61B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3B56"/>
    <w:rsid w:val="00605579"/>
    <w:rsid w:val="006061D0"/>
    <w:rsid w:val="00611CD8"/>
    <w:rsid w:val="00613208"/>
    <w:rsid w:val="00613E9A"/>
    <w:rsid w:val="00616C73"/>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800226"/>
    <w:rsid w:val="00800874"/>
    <w:rsid w:val="00801DEB"/>
    <w:rsid w:val="008023ED"/>
    <w:rsid w:val="008024E9"/>
    <w:rsid w:val="008026B6"/>
    <w:rsid w:val="00802B12"/>
    <w:rsid w:val="0080606A"/>
    <w:rsid w:val="00806C52"/>
    <w:rsid w:val="00806C67"/>
    <w:rsid w:val="008070F0"/>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604B8"/>
    <w:rsid w:val="009623AA"/>
    <w:rsid w:val="00962CDC"/>
    <w:rsid w:val="00965768"/>
    <w:rsid w:val="00965DE4"/>
    <w:rsid w:val="009663DD"/>
    <w:rsid w:val="00966A8F"/>
    <w:rsid w:val="00966E55"/>
    <w:rsid w:val="00967FD6"/>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2DC5"/>
    <w:rsid w:val="00A258AE"/>
    <w:rsid w:val="00A27F20"/>
    <w:rsid w:val="00A30A13"/>
    <w:rsid w:val="00A333F6"/>
    <w:rsid w:val="00A35A7B"/>
    <w:rsid w:val="00A35CF6"/>
    <w:rsid w:val="00A36C3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4E3C"/>
    <w:rsid w:val="00BC00FD"/>
    <w:rsid w:val="00BC063A"/>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64BB"/>
    <w:rsid w:val="00CC0290"/>
    <w:rsid w:val="00CC0CD6"/>
    <w:rsid w:val="00CC1E6C"/>
    <w:rsid w:val="00CC22B0"/>
    <w:rsid w:val="00CC2E08"/>
    <w:rsid w:val="00CC2FED"/>
    <w:rsid w:val="00CC3932"/>
    <w:rsid w:val="00CC3CF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2294"/>
    <w:rsid w:val="00DA66C6"/>
    <w:rsid w:val="00DA77F7"/>
    <w:rsid w:val="00DA7BA6"/>
    <w:rsid w:val="00DB0053"/>
    <w:rsid w:val="00DB175F"/>
    <w:rsid w:val="00DB2408"/>
    <w:rsid w:val="00DB3251"/>
    <w:rsid w:val="00DB40BF"/>
    <w:rsid w:val="00DB4357"/>
    <w:rsid w:val="00DB4483"/>
    <w:rsid w:val="00DB5324"/>
    <w:rsid w:val="00DC02B4"/>
    <w:rsid w:val="00DC0E75"/>
    <w:rsid w:val="00DC1116"/>
    <w:rsid w:val="00DC226C"/>
    <w:rsid w:val="00DC293C"/>
    <w:rsid w:val="00DC2DA9"/>
    <w:rsid w:val="00DC37F0"/>
    <w:rsid w:val="00DC6BE7"/>
    <w:rsid w:val="00DC6F5E"/>
    <w:rsid w:val="00DC71D9"/>
    <w:rsid w:val="00DD1709"/>
    <w:rsid w:val="00DD1FD3"/>
    <w:rsid w:val="00DD250E"/>
    <w:rsid w:val="00DD25E2"/>
    <w:rsid w:val="00DE33C9"/>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3BD7"/>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mcci-catena/arduino-lmic/blob/master/LICSENSE" TargetMode="Externa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D60E9-758E-4578-86B8-FC6E989F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7146</TotalTime>
  <Pages>21</Pages>
  <Words>5258</Words>
  <Characters>29974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35162</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107</cp:revision>
  <cp:lastPrinted>2018-11-11T23:25:00Z</cp:lastPrinted>
  <dcterms:created xsi:type="dcterms:W3CDTF">2014-09-05T14:19:00Z</dcterms:created>
  <dcterms:modified xsi:type="dcterms:W3CDTF">2018-11-11T23:26:00Z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2.3</vt:lpwstr>
  </property>
  <property fmtid="{D5CDD505-2E9C-101B-9397-08002B2CF9AE}" pid="4" name="Date">
    <vt:lpwstr>2018-11-10</vt:lpwstr>
  </property>
</Properties>
</file>